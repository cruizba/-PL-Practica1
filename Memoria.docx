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2352045"/>
        <w:docPartObj>
          <w:docPartGallery w:val="Cover Pages"/>
          <w:docPartUnique/>
        </w:docPartObj>
      </w:sdtPr>
      <w:sdtEndPr>
        <w:rPr>
          <w:rFonts w:ascii="Corbel" w:hAnsi="Corbel"/>
          <w:noProof/>
          <w:color w:val="099BDD"/>
          <w:lang w:val="es-ES"/>
        </w:rPr>
      </w:sdtEndPr>
      <w:sdtContent>
        <w:p w:rsidR="003E45BB" w:rsidRDefault="008C01E2">
          <w:r>
            <w:rPr>
              <w:noProof/>
              <w:lang w:val="es-ES" w:eastAsia="es-ES"/>
            </w:rPr>
            <mc:AlternateContent>
              <mc:Choice Requires="wpg">
                <w:drawing>
                  <wp:anchor distT="0" distB="0" distL="114300" distR="114300" simplePos="0" relativeHeight="251659264" behindDoc="1" locked="0" layoutInCell="1" allowOverlap="1" wp14:anchorId="3B2B9092" wp14:editId="1156020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89750" cy="7068185"/>
                    <wp:effectExtent l="0" t="0" r="635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89898" cy="7101061"/>
                              <a:chOff x="0" y="0"/>
                              <a:chExt cx="5587197" cy="5404485"/>
                            </a:xfrm>
                          </wpg:grpSpPr>
                          <wps:wsp>
                            <wps:cNvPr id="126" name="Forma libre 10"/>
                            <wps:cNvSpPr>
                              <a:spLocks/>
                            </wps:cNvSpPr>
                            <wps:spPr bwMode="auto">
                              <a:xfrm>
                                <a:off x="0" y="0"/>
                                <a:ext cx="5587197"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E45BB" w:rsidRDefault="0024673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C01E2">
                                        <w:rPr>
                                          <w:color w:val="FFFFFF" w:themeColor="background1"/>
                                          <w:sz w:val="72"/>
                                          <w:szCs w:val="72"/>
                                        </w:rPr>
                                        <w:t>Entrega</w:t>
                                      </w:r>
                                      <w:proofErr w:type="spellEnd"/>
                                      <w:r w:rsidR="003E45BB">
                                        <w:rPr>
                                          <w:color w:val="FFFFFF" w:themeColor="background1"/>
                                          <w:sz w:val="72"/>
                                          <w:szCs w:val="72"/>
                                        </w:rPr>
                                        <w:t xml:space="preserve"> 1</w:t>
                                      </w:r>
                                    </w:sdtContent>
                                  </w:sdt>
                                  <w:r w:rsidR="003E45BB">
                                    <w:rPr>
                                      <w:color w:val="FFFFFF" w:themeColor="background1"/>
                                      <w:sz w:val="72"/>
                                      <w:szCs w:val="72"/>
                                    </w:rPr>
                                    <w:t>:</w:t>
                                  </w:r>
                                </w:p>
                                <w:p w:rsidR="003E45BB" w:rsidRDefault="008C01E2">
                                  <w:pPr>
                                    <w:rPr>
                                      <w:color w:val="FFFFFF" w:themeColor="background1"/>
                                      <w:sz w:val="72"/>
                                      <w:szCs w:val="72"/>
                                    </w:rPr>
                                  </w:pPr>
                                  <w:proofErr w:type="spellStart"/>
                                  <w:r>
                                    <w:rPr>
                                      <w:color w:val="FFFFFF" w:themeColor="background1"/>
                                      <w:sz w:val="72"/>
                                      <w:szCs w:val="72"/>
                                    </w:rPr>
                                    <w:t>Análisis</w:t>
                                  </w:r>
                                  <w:proofErr w:type="spellEnd"/>
                                  <w:r>
                                    <w:rPr>
                                      <w:color w:val="FFFFFF" w:themeColor="background1"/>
                                      <w:sz w:val="72"/>
                                      <w:szCs w:val="72"/>
                                    </w:rPr>
                                    <w:t xml:space="preserve"> </w:t>
                                  </w:r>
                                  <w:proofErr w:type="spellStart"/>
                                  <w:r>
                                    <w:rPr>
                                      <w:color w:val="FFFFFF" w:themeColor="background1"/>
                                      <w:sz w:val="72"/>
                                      <w:szCs w:val="72"/>
                                    </w:rPr>
                                    <w:t>léxico</w:t>
                                  </w:r>
                                  <w:proofErr w:type="spellEnd"/>
                                  <w:r>
                                    <w:rPr>
                                      <w:color w:val="FFFFFF" w:themeColor="background1"/>
                                      <w:sz w:val="72"/>
                                      <w:szCs w:val="72"/>
                                    </w:rPr>
                                    <w:t xml:space="preserve"> y </w:t>
                                  </w:r>
                                  <w:proofErr w:type="spellStart"/>
                                  <w:r>
                                    <w:rPr>
                                      <w:color w:val="FFFFFF" w:themeColor="background1"/>
                                      <w:sz w:val="72"/>
                                      <w:szCs w:val="72"/>
                                    </w:rPr>
                                    <w:t>sintáctico</w:t>
                                  </w:r>
                                  <w:proofErr w:type="spellEnd"/>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3B2B9092" id="Grupo 125" o:spid="_x0000_s1026" style="position:absolute;margin-left:0;margin-top:0;width:542.5pt;height:556.55pt;z-index:-251657216;mso-height-percent:670;mso-top-percent:45;mso-position-horizontal:center;mso-position-horizontal-relative:margin;mso-position-vertical-relative:page;mso-height-percent:670;mso-top-percent:45;mso-width-relative:margin" coordsize="55871,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">
                    <o:lock v:ext="edit" aspectratio="t"/>
                    <v:shape id="Forma libre 10" o:spid="_x0000_s1027" style="position:absolute;width:55871;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" adj="-11796480,,5400" path="m,c,644,,644,,644v23,6,62,14,113,21c250,685,476,700,720,644v,-27,,-27,,-27c720,,720,,720,,,,,,,e" fillcolor="#099bdd [3202]" stroked="f">
                      <v:fill color2="#099bdd [3202]" rotate="t" focus="100%" type="gradient">
                        <o:fill v:ext="view" type="gradientUnscaled"/>
                      </v:fill>
                      <v:stroke joinstyle="miter"/>
                      <v:formulas/>
                      <v:path arrowok="t" o:connecttype="custom" o:connectlocs="0,0;0,4972126;876880,5134261;5587197,4972126;5587197,4763667;5587197,0;0,0" o:connectangles="0,0,0,0,0,0,0" textboxrect="0,0,720,700"/>
                      <v:textbox inset="1in,86.4pt,86.4pt,86.4pt">
                        <w:txbxContent>
                          <w:p w:rsidR="003E45BB" w:rsidRDefault="00B00D2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C01E2">
                                  <w:rPr>
                                    <w:color w:val="FFFFFF" w:themeColor="background1"/>
                                    <w:sz w:val="72"/>
                                    <w:szCs w:val="72"/>
                                  </w:rPr>
                                  <w:t>Entrega</w:t>
                                </w:r>
                                <w:proofErr w:type="spellEnd"/>
                                <w:r w:rsidR="003E45BB">
                                  <w:rPr>
                                    <w:color w:val="FFFFFF" w:themeColor="background1"/>
                                    <w:sz w:val="72"/>
                                    <w:szCs w:val="72"/>
                                  </w:rPr>
                                  <w:t xml:space="preserve"> 1</w:t>
                                </w:r>
                              </w:sdtContent>
                            </w:sdt>
                            <w:r w:rsidR="003E45BB">
                              <w:rPr>
                                <w:color w:val="FFFFFF" w:themeColor="background1"/>
                                <w:sz w:val="72"/>
                                <w:szCs w:val="72"/>
                              </w:rPr>
                              <w:t>:</w:t>
                            </w:r>
                          </w:p>
                          <w:p w:rsidR="003E45BB" w:rsidRDefault="008C01E2">
                            <w:pPr>
                              <w:rPr>
                                <w:color w:val="FFFFFF" w:themeColor="background1"/>
                                <w:sz w:val="72"/>
                                <w:szCs w:val="72"/>
                              </w:rPr>
                            </w:pPr>
                            <w:proofErr w:type="spellStart"/>
                            <w:r>
                              <w:rPr>
                                <w:color w:val="FFFFFF" w:themeColor="background1"/>
                                <w:sz w:val="72"/>
                                <w:szCs w:val="72"/>
                              </w:rPr>
                              <w:t>Análisis</w:t>
                            </w:r>
                            <w:proofErr w:type="spellEnd"/>
                            <w:r>
                              <w:rPr>
                                <w:color w:val="FFFFFF" w:themeColor="background1"/>
                                <w:sz w:val="72"/>
                                <w:szCs w:val="72"/>
                              </w:rPr>
                              <w:t xml:space="preserve"> </w:t>
                            </w:r>
                            <w:proofErr w:type="spellStart"/>
                            <w:r>
                              <w:rPr>
                                <w:color w:val="FFFFFF" w:themeColor="background1"/>
                                <w:sz w:val="72"/>
                                <w:szCs w:val="72"/>
                              </w:rPr>
                              <w:t>léxico</w:t>
                            </w:r>
                            <w:proofErr w:type="spellEnd"/>
                            <w:r>
                              <w:rPr>
                                <w:color w:val="FFFFFF" w:themeColor="background1"/>
                                <w:sz w:val="72"/>
                                <w:szCs w:val="72"/>
                              </w:rPr>
                              <w:t xml:space="preserve"> y </w:t>
                            </w:r>
                            <w:proofErr w:type="spellStart"/>
                            <w:r>
                              <w:rPr>
                                <w:color w:val="FFFFFF" w:themeColor="background1"/>
                                <w:sz w:val="72"/>
                                <w:szCs w:val="72"/>
                              </w:rPr>
                              <w:t>sintáctico</w:t>
                            </w:r>
                            <w:proofErr w:type="spellEnd"/>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3E45BB" w:rsidRDefault="003E45BB">
          <w:pPr>
            <w:rPr>
              <w:rFonts w:ascii="Corbel" w:eastAsiaTheme="majorEastAsia" w:hAnsi="Corbel" w:cstheme="majorBidi"/>
              <w:caps/>
              <w:noProof/>
              <w:color w:val="099BDD"/>
              <w:spacing w:val="10"/>
              <w:sz w:val="52"/>
              <w:szCs w:val="52"/>
              <w:lang w:val="es-ES"/>
            </w:rPr>
          </w:pP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930275"/>
                    <wp:effectExtent l="0" t="0" r="0" b="317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93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C000" w:themeColor="accent1"/>
                                    <w:sz w:val="32"/>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E45BB" w:rsidRDefault="008C01E2">
                                    <w:pPr>
                                      <w:pStyle w:val="Sinespaciado"/>
                                      <w:spacing w:before="40" w:after="40"/>
                                      <w:rPr>
                                        <w:caps/>
                                        <w:color w:val="FFC000" w:themeColor="accent1"/>
                                        <w:sz w:val="28"/>
                                        <w:szCs w:val="28"/>
                                      </w:rPr>
                                    </w:pPr>
                                    <w:r w:rsidRPr="00F35A35">
                                      <w:rPr>
                                        <w:caps/>
                                        <w:color w:val="FFC000" w:themeColor="accent1"/>
                                        <w:sz w:val="32"/>
                                        <w:szCs w:val="28"/>
                                      </w:rPr>
                                      <w:t>PROCESADORES DE LENGuAJE</w:t>
                                    </w:r>
                                    <w:r w:rsidR="003E45BB" w:rsidRPr="00F35A35">
                                      <w:rPr>
                                        <w:caps/>
                                        <w:color w:val="FFC000" w:themeColor="accent1"/>
                                        <w:sz w:val="32"/>
                                        <w:szCs w:val="28"/>
                                      </w:rPr>
                                      <w:t>s</w:t>
                                    </w:r>
                                  </w:p>
                                </w:sdtContent>
                              </w:sdt>
                              <w:p w:rsidR="00A03ABC" w:rsidRDefault="0024673C">
                                <w:pPr>
                                  <w:pStyle w:val="Sinespaciado"/>
                                  <w:spacing w:before="40" w:after="40"/>
                                  <w:rPr>
                                    <w:caps/>
                                    <w:color w:val="828288" w:themeColor="accent5"/>
                                    <w:sz w:val="24"/>
                                    <w:szCs w:val="24"/>
                                  </w:rPr>
                                </w:pPr>
                                <w:sdt>
                                  <w:sdtPr>
                                    <w:rPr>
                                      <w:caps/>
                                      <w:color w:val="828288"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A03ABC">
                                      <w:rPr>
                                        <w:caps/>
                                        <w:color w:val="828288" w:themeColor="accent5"/>
                                        <w:sz w:val="24"/>
                                        <w:szCs w:val="24"/>
                                        <w:lang w:val="es-ES"/>
                                      </w:rPr>
                                      <w:t>Carlos Ruiz Ballesteros</w:t>
                                    </w:r>
                                  </w:sdtContent>
                                </w:sdt>
                                <w:r w:rsidR="00A03ABC" w:rsidRPr="00A03ABC">
                                  <w:rPr>
                                    <w:caps/>
                                    <w:color w:val="828288" w:themeColor="accent5"/>
                                    <w:sz w:val="24"/>
                                    <w:szCs w:val="24"/>
                                  </w:rPr>
                                  <w:t xml:space="preserve"> </w:t>
                                </w:r>
                              </w:p>
                              <w:p w:rsidR="003E45BB" w:rsidRDefault="00D452E7">
                                <w:pPr>
                                  <w:pStyle w:val="Sinespaciado"/>
                                  <w:spacing w:before="40" w:after="40"/>
                                  <w:rPr>
                                    <w:caps/>
                                    <w:color w:val="828288" w:themeColor="accent5"/>
                                    <w:sz w:val="24"/>
                                    <w:szCs w:val="24"/>
                                  </w:rPr>
                                </w:pPr>
                                <w:r>
                                  <w:rPr>
                                    <w:caps/>
                                    <w:color w:val="828288" w:themeColor="accent5"/>
                                    <w:sz w:val="24"/>
                                    <w:szCs w:val="24"/>
                                  </w:rPr>
                                  <w:t>Héctor ruiz-poveda coca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73.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" filled="f" stroked="f" strokeweight=".5pt">
                    <v:textbox inset="1in,0,86.4pt,0">
                      <w:txbxContent>
                        <w:sdt>
                          <w:sdtPr>
                            <w:rPr>
                              <w:caps/>
                              <w:color w:val="FFC000" w:themeColor="accent1"/>
                              <w:sz w:val="32"/>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E45BB" w:rsidRDefault="008C01E2">
                              <w:pPr>
                                <w:pStyle w:val="Sinespaciado"/>
                                <w:spacing w:before="40" w:after="40"/>
                                <w:rPr>
                                  <w:caps/>
                                  <w:color w:val="FFC000" w:themeColor="accent1"/>
                                  <w:sz w:val="28"/>
                                  <w:szCs w:val="28"/>
                                </w:rPr>
                              </w:pPr>
                              <w:r w:rsidRPr="00F35A35">
                                <w:rPr>
                                  <w:caps/>
                                  <w:color w:val="FFC000" w:themeColor="accent1"/>
                                  <w:sz w:val="32"/>
                                  <w:szCs w:val="28"/>
                                </w:rPr>
                                <w:t>PROCESADORES DE LENGuAJE</w:t>
                              </w:r>
                              <w:r w:rsidR="003E45BB" w:rsidRPr="00F35A35">
                                <w:rPr>
                                  <w:caps/>
                                  <w:color w:val="FFC000" w:themeColor="accent1"/>
                                  <w:sz w:val="32"/>
                                  <w:szCs w:val="28"/>
                                </w:rPr>
                                <w:t>s</w:t>
                              </w:r>
                            </w:p>
                          </w:sdtContent>
                        </w:sdt>
                        <w:p w:rsidR="00A03ABC" w:rsidRDefault="00B00D21">
                          <w:pPr>
                            <w:pStyle w:val="Sinespaciado"/>
                            <w:spacing w:before="40" w:after="40"/>
                            <w:rPr>
                              <w:caps/>
                              <w:color w:val="828288" w:themeColor="accent5"/>
                              <w:sz w:val="24"/>
                              <w:szCs w:val="24"/>
                            </w:rPr>
                          </w:pPr>
                          <w:sdt>
                            <w:sdtPr>
                              <w:rPr>
                                <w:caps/>
                                <w:color w:val="828288"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A03ABC">
                                <w:rPr>
                                  <w:caps/>
                                  <w:color w:val="828288" w:themeColor="accent5"/>
                                  <w:sz w:val="24"/>
                                  <w:szCs w:val="24"/>
                                  <w:lang w:val="es-ES"/>
                                </w:rPr>
                                <w:t>Carlos Ruiz Ballesteros</w:t>
                              </w:r>
                            </w:sdtContent>
                          </w:sdt>
                          <w:r w:rsidR="00A03ABC" w:rsidRPr="00A03ABC">
                            <w:rPr>
                              <w:caps/>
                              <w:color w:val="828288" w:themeColor="accent5"/>
                              <w:sz w:val="24"/>
                              <w:szCs w:val="24"/>
                            </w:rPr>
                            <w:t xml:space="preserve"> </w:t>
                          </w:r>
                        </w:p>
                        <w:p w:rsidR="003E45BB" w:rsidRDefault="00D452E7">
                          <w:pPr>
                            <w:pStyle w:val="Sinespaciado"/>
                            <w:spacing w:before="40" w:after="40"/>
                            <w:rPr>
                              <w:caps/>
                              <w:color w:val="828288" w:themeColor="accent5"/>
                              <w:sz w:val="24"/>
                              <w:szCs w:val="24"/>
                            </w:rPr>
                          </w:pPr>
                          <w:r>
                            <w:rPr>
                              <w:caps/>
                              <w:color w:val="828288" w:themeColor="accent5"/>
                              <w:sz w:val="24"/>
                              <w:szCs w:val="24"/>
                            </w:rPr>
                            <w:t>Héctor ruiz-poveda coca</w:t>
                          </w: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3E45BB" w:rsidRDefault="003E45BB">
                                    <w:pPr>
                                      <w:pStyle w:val="Sinespaciado"/>
                                      <w:jc w:val="right"/>
                                      <w:rPr>
                                        <w:color w:val="FFFFFF" w:themeColor="background1"/>
                                        <w:sz w:val="24"/>
                                        <w:szCs w:val="24"/>
                                      </w:rPr>
                                    </w:pPr>
                                    <w:r>
                                      <w:rPr>
                                        <w:color w:val="FFFFFF" w:themeColor="background1"/>
                                        <w:sz w:val="24"/>
                                        <w:szCs w:val="24"/>
                                      </w:rPr>
                                      <w:t>GIS-GII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QFB/XaICAACSBQAADgAAAAAAAAAAAAAAAAAuAgAAZHJz&#10;L2Uyb0RvYy54bWxQSwECLQAUAAYACAAAACEAiBVmrNoAAAAEAQAADwAAAAAAAAAAAAAAAAD8BAAA&#10;ZHJzL2Rvd25yZXYueG1sUEsFBgAAAAAEAAQA8wAAAAMGAAAAAA==&#10;" fillcolor="#ffc000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3E45BB" w:rsidRDefault="003E45BB">
                              <w:pPr>
                                <w:pStyle w:val="Sinespaciado"/>
                                <w:jc w:val="right"/>
                                <w:rPr>
                                  <w:color w:val="FFFFFF" w:themeColor="background1"/>
                                  <w:sz w:val="24"/>
                                  <w:szCs w:val="24"/>
                                </w:rPr>
                              </w:pPr>
                              <w:r>
                                <w:rPr>
                                  <w:color w:val="FFFFFF" w:themeColor="background1"/>
                                  <w:sz w:val="24"/>
                                  <w:szCs w:val="24"/>
                                </w:rPr>
                                <w:t>GIS-GII</w:t>
                              </w:r>
                            </w:p>
                          </w:sdtContent>
                        </w:sdt>
                      </w:txbxContent>
                    </v:textbox>
                    <w10:wrap anchorx="margin" anchory="page"/>
                  </v:rect>
                </w:pict>
              </mc:Fallback>
            </mc:AlternateContent>
          </w:r>
          <w:r>
            <w:rPr>
              <w:rFonts w:ascii="Corbel" w:hAnsi="Corbel"/>
              <w:noProof/>
              <w:color w:val="099BDD"/>
              <w:lang w:val="es-ES"/>
            </w:rPr>
            <w:br w:type="page"/>
          </w:r>
        </w:p>
      </w:sdtContent>
    </w:sdt>
    <w:sdt>
      <w:sdtPr>
        <w:rPr>
          <w:rFonts w:asciiTheme="minorHAnsi" w:eastAsiaTheme="minorEastAsia" w:hAnsiTheme="minorHAnsi" w:cstheme="minorBidi"/>
          <w:caps w:val="0"/>
          <w:color w:val="auto"/>
          <w:spacing w:val="0"/>
          <w:lang w:val="es-ES"/>
        </w:rPr>
        <w:id w:val="-1507193419"/>
        <w:docPartObj>
          <w:docPartGallery w:val="Table of Contents"/>
          <w:docPartUnique/>
        </w:docPartObj>
      </w:sdtPr>
      <w:sdtEndPr>
        <w:rPr>
          <w:b/>
          <w:bCs/>
          <w:lang w:val="en-US"/>
        </w:rPr>
      </w:sdtEndPr>
      <w:sdtContent>
        <w:p w:rsidR="00B00C83" w:rsidRDefault="00B00C83">
          <w:pPr>
            <w:pStyle w:val="TtuloTDC"/>
          </w:pPr>
          <w:r>
            <w:rPr>
              <w:lang w:val="es-ES"/>
            </w:rPr>
            <w:t>Índice</w:t>
          </w:r>
        </w:p>
        <w:p w:rsidR="00F03150" w:rsidRDefault="00B00C83">
          <w:pPr>
            <w:pStyle w:val="TDC1"/>
            <w:tabs>
              <w:tab w:val="right" w:leader="dot" w:pos="9350"/>
            </w:tabs>
            <w:rPr>
              <w:noProof/>
              <w:lang w:val="es-ES" w:eastAsia="es-ES"/>
            </w:rPr>
          </w:pPr>
          <w:r>
            <w:fldChar w:fldCharType="begin"/>
          </w:r>
          <w:r>
            <w:instrText xml:space="preserve"> TOC \o "1-3" \h \z \u </w:instrText>
          </w:r>
          <w:r>
            <w:fldChar w:fldCharType="separate"/>
          </w:r>
          <w:hyperlink w:anchor="_Toc446068892" w:history="1">
            <w:r w:rsidR="00F03150" w:rsidRPr="00370E4C">
              <w:rPr>
                <w:rStyle w:val="Hipervnculo"/>
                <w:rFonts w:ascii="Corbel" w:hAnsi="Corbel"/>
                <w:noProof/>
                <w:lang w:val="es-ES"/>
              </w:rPr>
              <w:t>AUTORES</w:t>
            </w:r>
            <w:r w:rsidR="00F03150">
              <w:rPr>
                <w:noProof/>
                <w:webHidden/>
              </w:rPr>
              <w:tab/>
            </w:r>
            <w:r w:rsidR="00F03150">
              <w:rPr>
                <w:noProof/>
                <w:webHidden/>
              </w:rPr>
              <w:fldChar w:fldCharType="begin"/>
            </w:r>
            <w:r w:rsidR="00F03150">
              <w:rPr>
                <w:noProof/>
                <w:webHidden/>
              </w:rPr>
              <w:instrText xml:space="preserve"> PAGEREF _Toc446068892 \h </w:instrText>
            </w:r>
            <w:r w:rsidR="00F03150">
              <w:rPr>
                <w:noProof/>
                <w:webHidden/>
              </w:rPr>
            </w:r>
            <w:r w:rsidR="00F03150">
              <w:rPr>
                <w:noProof/>
                <w:webHidden/>
              </w:rPr>
              <w:fldChar w:fldCharType="separate"/>
            </w:r>
            <w:r w:rsidR="00F03150">
              <w:rPr>
                <w:noProof/>
                <w:webHidden/>
              </w:rPr>
              <w:t>2</w:t>
            </w:r>
            <w:r w:rsidR="00F03150">
              <w:rPr>
                <w:noProof/>
                <w:webHidden/>
              </w:rPr>
              <w:fldChar w:fldCharType="end"/>
            </w:r>
          </w:hyperlink>
        </w:p>
        <w:p w:rsidR="00F03150" w:rsidRDefault="00F03150">
          <w:pPr>
            <w:pStyle w:val="TDC1"/>
            <w:tabs>
              <w:tab w:val="right" w:leader="dot" w:pos="9350"/>
            </w:tabs>
            <w:rPr>
              <w:noProof/>
              <w:lang w:val="es-ES" w:eastAsia="es-ES"/>
            </w:rPr>
          </w:pPr>
          <w:hyperlink w:anchor="_Toc446068893" w:history="1">
            <w:r w:rsidRPr="00370E4C">
              <w:rPr>
                <w:rStyle w:val="Hipervnculo"/>
                <w:rFonts w:ascii="Corbel" w:hAnsi="Corbel"/>
                <w:noProof/>
                <w:lang w:val="es-ES"/>
              </w:rPr>
              <w:t>DESCRIPCIÓN DEL CÓDIGO</w:t>
            </w:r>
            <w:r>
              <w:rPr>
                <w:noProof/>
                <w:webHidden/>
              </w:rPr>
              <w:tab/>
            </w:r>
            <w:r>
              <w:rPr>
                <w:noProof/>
                <w:webHidden/>
              </w:rPr>
              <w:fldChar w:fldCharType="begin"/>
            </w:r>
            <w:r>
              <w:rPr>
                <w:noProof/>
                <w:webHidden/>
              </w:rPr>
              <w:instrText xml:space="preserve"> PAGEREF _Toc446068893 \h </w:instrText>
            </w:r>
            <w:r>
              <w:rPr>
                <w:noProof/>
                <w:webHidden/>
              </w:rPr>
            </w:r>
            <w:r>
              <w:rPr>
                <w:noProof/>
                <w:webHidden/>
              </w:rPr>
              <w:fldChar w:fldCharType="separate"/>
            </w:r>
            <w:r>
              <w:rPr>
                <w:noProof/>
                <w:webHidden/>
              </w:rPr>
              <w:t>2</w:t>
            </w:r>
            <w:r>
              <w:rPr>
                <w:noProof/>
                <w:webHidden/>
              </w:rPr>
              <w:fldChar w:fldCharType="end"/>
            </w:r>
          </w:hyperlink>
        </w:p>
        <w:p w:rsidR="00F03150" w:rsidRDefault="00F03150">
          <w:pPr>
            <w:pStyle w:val="TDC2"/>
            <w:tabs>
              <w:tab w:val="right" w:leader="dot" w:pos="9350"/>
            </w:tabs>
            <w:rPr>
              <w:noProof/>
              <w:lang w:val="es-ES" w:eastAsia="es-ES"/>
            </w:rPr>
          </w:pPr>
          <w:hyperlink w:anchor="_Toc446068894" w:history="1">
            <w:r w:rsidRPr="00370E4C">
              <w:rPr>
                <w:rStyle w:val="Hipervnculo"/>
                <w:noProof/>
                <w:lang w:val="es-ES"/>
              </w:rPr>
              <w:t>Analizador léxico</w:t>
            </w:r>
            <w:r>
              <w:rPr>
                <w:noProof/>
                <w:webHidden/>
              </w:rPr>
              <w:tab/>
            </w:r>
            <w:r>
              <w:rPr>
                <w:noProof/>
                <w:webHidden/>
              </w:rPr>
              <w:fldChar w:fldCharType="begin"/>
            </w:r>
            <w:r>
              <w:rPr>
                <w:noProof/>
                <w:webHidden/>
              </w:rPr>
              <w:instrText xml:space="preserve"> PAGEREF _Toc446068894 \h </w:instrText>
            </w:r>
            <w:r>
              <w:rPr>
                <w:noProof/>
                <w:webHidden/>
              </w:rPr>
            </w:r>
            <w:r>
              <w:rPr>
                <w:noProof/>
                <w:webHidden/>
              </w:rPr>
              <w:fldChar w:fldCharType="separate"/>
            </w:r>
            <w:r>
              <w:rPr>
                <w:noProof/>
                <w:webHidden/>
              </w:rPr>
              <w:t>2</w:t>
            </w:r>
            <w:r>
              <w:rPr>
                <w:noProof/>
                <w:webHidden/>
              </w:rPr>
              <w:fldChar w:fldCharType="end"/>
            </w:r>
          </w:hyperlink>
        </w:p>
        <w:p w:rsidR="00F03150" w:rsidRDefault="00F03150">
          <w:pPr>
            <w:pStyle w:val="TDC2"/>
            <w:tabs>
              <w:tab w:val="right" w:leader="dot" w:pos="9350"/>
            </w:tabs>
            <w:rPr>
              <w:noProof/>
              <w:lang w:val="es-ES" w:eastAsia="es-ES"/>
            </w:rPr>
          </w:pPr>
          <w:hyperlink w:anchor="_Toc446068895" w:history="1">
            <w:r w:rsidRPr="00370E4C">
              <w:rPr>
                <w:rStyle w:val="Hipervnculo"/>
                <w:noProof/>
                <w:lang w:val="es-ES"/>
              </w:rPr>
              <w:t>Analizador sintáctico</w:t>
            </w:r>
            <w:r>
              <w:rPr>
                <w:noProof/>
                <w:webHidden/>
              </w:rPr>
              <w:tab/>
            </w:r>
            <w:r>
              <w:rPr>
                <w:noProof/>
                <w:webHidden/>
              </w:rPr>
              <w:fldChar w:fldCharType="begin"/>
            </w:r>
            <w:r>
              <w:rPr>
                <w:noProof/>
                <w:webHidden/>
              </w:rPr>
              <w:instrText xml:space="preserve"> PAGEREF _Toc446068895 \h </w:instrText>
            </w:r>
            <w:r>
              <w:rPr>
                <w:noProof/>
                <w:webHidden/>
              </w:rPr>
            </w:r>
            <w:r>
              <w:rPr>
                <w:noProof/>
                <w:webHidden/>
              </w:rPr>
              <w:fldChar w:fldCharType="separate"/>
            </w:r>
            <w:r>
              <w:rPr>
                <w:noProof/>
                <w:webHidden/>
              </w:rPr>
              <w:t>2</w:t>
            </w:r>
            <w:r>
              <w:rPr>
                <w:noProof/>
                <w:webHidden/>
              </w:rPr>
              <w:fldChar w:fldCharType="end"/>
            </w:r>
          </w:hyperlink>
        </w:p>
        <w:p w:rsidR="00F03150" w:rsidRDefault="00F03150">
          <w:pPr>
            <w:pStyle w:val="TDC3"/>
            <w:tabs>
              <w:tab w:val="right" w:leader="dot" w:pos="9350"/>
            </w:tabs>
            <w:rPr>
              <w:noProof/>
              <w:lang w:val="es-ES" w:eastAsia="es-ES"/>
            </w:rPr>
          </w:pPr>
          <w:hyperlink w:anchor="_Toc446068896" w:history="1">
            <w:r w:rsidRPr="00370E4C">
              <w:rPr>
                <w:rStyle w:val="Hipervnculo"/>
                <w:noProof/>
                <w:lang w:val="es-ES"/>
              </w:rPr>
              <w:t>TextAreaOutputStream.java</w:t>
            </w:r>
            <w:r>
              <w:rPr>
                <w:noProof/>
                <w:webHidden/>
              </w:rPr>
              <w:tab/>
            </w:r>
            <w:r>
              <w:rPr>
                <w:noProof/>
                <w:webHidden/>
              </w:rPr>
              <w:fldChar w:fldCharType="begin"/>
            </w:r>
            <w:r>
              <w:rPr>
                <w:noProof/>
                <w:webHidden/>
              </w:rPr>
              <w:instrText xml:space="preserve"> PAGEREF _Toc446068896 \h </w:instrText>
            </w:r>
            <w:r>
              <w:rPr>
                <w:noProof/>
                <w:webHidden/>
              </w:rPr>
            </w:r>
            <w:r>
              <w:rPr>
                <w:noProof/>
                <w:webHidden/>
              </w:rPr>
              <w:fldChar w:fldCharType="separate"/>
            </w:r>
            <w:r>
              <w:rPr>
                <w:noProof/>
                <w:webHidden/>
              </w:rPr>
              <w:t>2</w:t>
            </w:r>
            <w:r>
              <w:rPr>
                <w:noProof/>
                <w:webHidden/>
              </w:rPr>
              <w:fldChar w:fldCharType="end"/>
            </w:r>
          </w:hyperlink>
        </w:p>
        <w:p w:rsidR="00F03150" w:rsidRDefault="00F03150">
          <w:pPr>
            <w:pStyle w:val="TDC3"/>
            <w:tabs>
              <w:tab w:val="right" w:leader="dot" w:pos="9350"/>
            </w:tabs>
            <w:rPr>
              <w:noProof/>
              <w:lang w:val="es-ES" w:eastAsia="es-ES"/>
            </w:rPr>
          </w:pPr>
          <w:hyperlink w:anchor="_Toc446068897" w:history="1">
            <w:r w:rsidRPr="00370E4C">
              <w:rPr>
                <w:rStyle w:val="Hipervnculo"/>
                <w:noProof/>
                <w:lang w:val="es-ES"/>
              </w:rPr>
              <w:t>Función tail</w:t>
            </w:r>
            <w:r>
              <w:rPr>
                <w:noProof/>
                <w:webHidden/>
              </w:rPr>
              <w:tab/>
            </w:r>
            <w:r>
              <w:rPr>
                <w:noProof/>
                <w:webHidden/>
              </w:rPr>
              <w:fldChar w:fldCharType="begin"/>
            </w:r>
            <w:r>
              <w:rPr>
                <w:noProof/>
                <w:webHidden/>
              </w:rPr>
              <w:instrText xml:space="preserve"> PAGEREF _Toc446068897 \h </w:instrText>
            </w:r>
            <w:r>
              <w:rPr>
                <w:noProof/>
                <w:webHidden/>
              </w:rPr>
            </w:r>
            <w:r>
              <w:rPr>
                <w:noProof/>
                <w:webHidden/>
              </w:rPr>
              <w:fldChar w:fldCharType="separate"/>
            </w:r>
            <w:r>
              <w:rPr>
                <w:noProof/>
                <w:webHidden/>
              </w:rPr>
              <w:t>3</w:t>
            </w:r>
            <w:r>
              <w:rPr>
                <w:noProof/>
                <w:webHidden/>
              </w:rPr>
              <w:fldChar w:fldCharType="end"/>
            </w:r>
          </w:hyperlink>
        </w:p>
        <w:p w:rsidR="00F03150" w:rsidRDefault="00F03150">
          <w:pPr>
            <w:pStyle w:val="TDC3"/>
            <w:tabs>
              <w:tab w:val="right" w:leader="dot" w:pos="9350"/>
            </w:tabs>
            <w:rPr>
              <w:noProof/>
              <w:lang w:val="es-ES" w:eastAsia="es-ES"/>
            </w:rPr>
          </w:pPr>
          <w:hyperlink w:anchor="_Toc446068898" w:history="1">
            <w:r w:rsidRPr="00370E4C">
              <w:rPr>
                <w:rStyle w:val="Hipervnculo"/>
                <w:noProof/>
                <w:lang w:val="es-ES"/>
              </w:rPr>
              <w:t>Función longlines</w:t>
            </w:r>
            <w:r>
              <w:rPr>
                <w:noProof/>
                <w:webHidden/>
              </w:rPr>
              <w:tab/>
            </w:r>
            <w:r>
              <w:rPr>
                <w:noProof/>
                <w:webHidden/>
              </w:rPr>
              <w:fldChar w:fldCharType="begin"/>
            </w:r>
            <w:r>
              <w:rPr>
                <w:noProof/>
                <w:webHidden/>
              </w:rPr>
              <w:instrText xml:space="preserve"> PAGEREF _Toc446068898 \h </w:instrText>
            </w:r>
            <w:r>
              <w:rPr>
                <w:noProof/>
                <w:webHidden/>
              </w:rPr>
            </w:r>
            <w:r>
              <w:rPr>
                <w:noProof/>
                <w:webHidden/>
              </w:rPr>
              <w:fldChar w:fldCharType="separate"/>
            </w:r>
            <w:r>
              <w:rPr>
                <w:noProof/>
                <w:webHidden/>
              </w:rPr>
              <w:t>3</w:t>
            </w:r>
            <w:r>
              <w:rPr>
                <w:noProof/>
                <w:webHidden/>
              </w:rPr>
              <w:fldChar w:fldCharType="end"/>
            </w:r>
          </w:hyperlink>
        </w:p>
        <w:p w:rsidR="00F03150" w:rsidRDefault="00F03150">
          <w:pPr>
            <w:pStyle w:val="TDC2"/>
            <w:tabs>
              <w:tab w:val="right" w:leader="dot" w:pos="9350"/>
            </w:tabs>
            <w:rPr>
              <w:noProof/>
              <w:lang w:val="es-ES" w:eastAsia="es-ES"/>
            </w:rPr>
          </w:pPr>
          <w:hyperlink w:anchor="_Toc446068899" w:history="1">
            <w:r w:rsidRPr="00370E4C">
              <w:rPr>
                <w:rStyle w:val="Hipervnculo"/>
                <w:noProof/>
                <w:lang w:val="es-ES"/>
              </w:rPr>
              <w:t>Interfaz gráfica y su uso</w:t>
            </w:r>
            <w:r>
              <w:rPr>
                <w:noProof/>
                <w:webHidden/>
              </w:rPr>
              <w:tab/>
            </w:r>
            <w:r>
              <w:rPr>
                <w:noProof/>
                <w:webHidden/>
              </w:rPr>
              <w:fldChar w:fldCharType="begin"/>
            </w:r>
            <w:r>
              <w:rPr>
                <w:noProof/>
                <w:webHidden/>
              </w:rPr>
              <w:instrText xml:space="preserve"> PAGEREF _Toc446068899 \h </w:instrText>
            </w:r>
            <w:r>
              <w:rPr>
                <w:noProof/>
                <w:webHidden/>
              </w:rPr>
            </w:r>
            <w:r>
              <w:rPr>
                <w:noProof/>
                <w:webHidden/>
              </w:rPr>
              <w:fldChar w:fldCharType="separate"/>
            </w:r>
            <w:r>
              <w:rPr>
                <w:noProof/>
                <w:webHidden/>
              </w:rPr>
              <w:t>3</w:t>
            </w:r>
            <w:r>
              <w:rPr>
                <w:noProof/>
                <w:webHidden/>
              </w:rPr>
              <w:fldChar w:fldCharType="end"/>
            </w:r>
          </w:hyperlink>
        </w:p>
        <w:p w:rsidR="00F03150" w:rsidRDefault="00F03150">
          <w:pPr>
            <w:pStyle w:val="TDC1"/>
            <w:tabs>
              <w:tab w:val="right" w:leader="dot" w:pos="9350"/>
            </w:tabs>
            <w:rPr>
              <w:noProof/>
              <w:lang w:val="es-ES" w:eastAsia="es-ES"/>
            </w:rPr>
          </w:pPr>
          <w:hyperlink w:anchor="_Toc446068900" w:history="1">
            <w:r w:rsidRPr="00370E4C">
              <w:rPr>
                <w:rStyle w:val="Hipervnculo"/>
                <w:rFonts w:ascii="Corbel" w:hAnsi="Corbel"/>
                <w:noProof/>
                <w:lang w:val="es-ES"/>
              </w:rPr>
              <w:t>EJEMPLOS DE EJECUCIÓN</w:t>
            </w:r>
            <w:r>
              <w:rPr>
                <w:noProof/>
                <w:webHidden/>
              </w:rPr>
              <w:tab/>
            </w:r>
            <w:r>
              <w:rPr>
                <w:noProof/>
                <w:webHidden/>
              </w:rPr>
              <w:fldChar w:fldCharType="begin"/>
            </w:r>
            <w:r>
              <w:rPr>
                <w:noProof/>
                <w:webHidden/>
              </w:rPr>
              <w:instrText xml:space="preserve"> PAGEREF _Toc446068900 \h </w:instrText>
            </w:r>
            <w:r>
              <w:rPr>
                <w:noProof/>
                <w:webHidden/>
              </w:rPr>
            </w:r>
            <w:r>
              <w:rPr>
                <w:noProof/>
                <w:webHidden/>
              </w:rPr>
              <w:fldChar w:fldCharType="separate"/>
            </w:r>
            <w:r>
              <w:rPr>
                <w:noProof/>
                <w:webHidden/>
              </w:rPr>
              <w:t>5</w:t>
            </w:r>
            <w:r>
              <w:rPr>
                <w:noProof/>
                <w:webHidden/>
              </w:rPr>
              <w:fldChar w:fldCharType="end"/>
            </w:r>
          </w:hyperlink>
        </w:p>
        <w:p w:rsidR="00F03150" w:rsidRDefault="00F03150">
          <w:pPr>
            <w:pStyle w:val="TDC2"/>
            <w:tabs>
              <w:tab w:val="right" w:leader="dot" w:pos="9350"/>
            </w:tabs>
            <w:rPr>
              <w:noProof/>
              <w:lang w:val="es-ES" w:eastAsia="es-ES"/>
            </w:rPr>
          </w:pPr>
          <w:hyperlink w:anchor="_Toc446068901" w:history="1">
            <w:r w:rsidRPr="00370E4C">
              <w:rPr>
                <w:rStyle w:val="Hipervnculo"/>
                <w:noProof/>
                <w:lang w:val="es-ES"/>
              </w:rPr>
              <w:t>Control de errores en la entrada de argumentos</w:t>
            </w:r>
            <w:r>
              <w:rPr>
                <w:noProof/>
                <w:webHidden/>
              </w:rPr>
              <w:tab/>
            </w:r>
            <w:r>
              <w:rPr>
                <w:noProof/>
                <w:webHidden/>
              </w:rPr>
              <w:fldChar w:fldCharType="begin"/>
            </w:r>
            <w:r>
              <w:rPr>
                <w:noProof/>
                <w:webHidden/>
              </w:rPr>
              <w:instrText xml:space="preserve"> PAGEREF _Toc446068901 \h </w:instrText>
            </w:r>
            <w:r>
              <w:rPr>
                <w:noProof/>
                <w:webHidden/>
              </w:rPr>
            </w:r>
            <w:r>
              <w:rPr>
                <w:noProof/>
                <w:webHidden/>
              </w:rPr>
              <w:fldChar w:fldCharType="separate"/>
            </w:r>
            <w:r>
              <w:rPr>
                <w:noProof/>
                <w:webHidden/>
              </w:rPr>
              <w:t>5</w:t>
            </w:r>
            <w:r>
              <w:rPr>
                <w:noProof/>
                <w:webHidden/>
              </w:rPr>
              <w:fldChar w:fldCharType="end"/>
            </w:r>
          </w:hyperlink>
        </w:p>
        <w:p w:rsidR="00F03150" w:rsidRDefault="00F03150">
          <w:pPr>
            <w:pStyle w:val="TDC2"/>
            <w:tabs>
              <w:tab w:val="right" w:leader="dot" w:pos="9350"/>
            </w:tabs>
            <w:rPr>
              <w:noProof/>
              <w:lang w:val="es-ES" w:eastAsia="es-ES"/>
            </w:rPr>
          </w:pPr>
          <w:hyperlink w:anchor="_Toc446068902" w:history="1">
            <w:r w:rsidRPr="00370E4C">
              <w:rPr>
                <w:rStyle w:val="Hipervnculo"/>
                <w:noProof/>
                <w:lang w:val="es-ES"/>
              </w:rPr>
              <w:t xml:space="preserve">Ejecución de la función </w:t>
            </w:r>
            <w:r w:rsidRPr="00370E4C">
              <w:rPr>
                <w:rStyle w:val="Hipervnculo"/>
                <w:i/>
                <w:noProof/>
                <w:lang w:val="es-ES"/>
              </w:rPr>
              <w:t>head</w:t>
            </w:r>
            <w:r>
              <w:rPr>
                <w:noProof/>
                <w:webHidden/>
              </w:rPr>
              <w:tab/>
            </w:r>
            <w:r>
              <w:rPr>
                <w:noProof/>
                <w:webHidden/>
              </w:rPr>
              <w:fldChar w:fldCharType="begin"/>
            </w:r>
            <w:r>
              <w:rPr>
                <w:noProof/>
                <w:webHidden/>
              </w:rPr>
              <w:instrText xml:space="preserve"> PAGEREF _Toc446068902 \h </w:instrText>
            </w:r>
            <w:r>
              <w:rPr>
                <w:noProof/>
                <w:webHidden/>
              </w:rPr>
            </w:r>
            <w:r>
              <w:rPr>
                <w:noProof/>
                <w:webHidden/>
              </w:rPr>
              <w:fldChar w:fldCharType="separate"/>
            </w:r>
            <w:r>
              <w:rPr>
                <w:noProof/>
                <w:webHidden/>
              </w:rPr>
              <w:t>5</w:t>
            </w:r>
            <w:r>
              <w:rPr>
                <w:noProof/>
                <w:webHidden/>
              </w:rPr>
              <w:fldChar w:fldCharType="end"/>
            </w:r>
          </w:hyperlink>
        </w:p>
        <w:p w:rsidR="00F03150" w:rsidRDefault="00F03150">
          <w:pPr>
            <w:pStyle w:val="TDC2"/>
            <w:tabs>
              <w:tab w:val="right" w:leader="dot" w:pos="9350"/>
            </w:tabs>
            <w:rPr>
              <w:noProof/>
              <w:lang w:val="es-ES" w:eastAsia="es-ES"/>
            </w:rPr>
          </w:pPr>
          <w:hyperlink w:anchor="_Toc446068903" w:history="1">
            <w:r w:rsidRPr="00370E4C">
              <w:rPr>
                <w:rStyle w:val="Hipervnculo"/>
                <w:noProof/>
                <w:lang w:val="es-ES"/>
              </w:rPr>
              <w:t xml:space="preserve">Ejecución de la función </w:t>
            </w:r>
            <w:r w:rsidRPr="00370E4C">
              <w:rPr>
                <w:rStyle w:val="Hipervnculo"/>
                <w:i/>
                <w:noProof/>
                <w:lang w:val="es-ES"/>
              </w:rPr>
              <w:t>tail</w:t>
            </w:r>
            <w:r>
              <w:rPr>
                <w:noProof/>
                <w:webHidden/>
              </w:rPr>
              <w:tab/>
            </w:r>
            <w:r>
              <w:rPr>
                <w:noProof/>
                <w:webHidden/>
              </w:rPr>
              <w:fldChar w:fldCharType="begin"/>
            </w:r>
            <w:r>
              <w:rPr>
                <w:noProof/>
                <w:webHidden/>
              </w:rPr>
              <w:instrText xml:space="preserve"> PAGEREF _Toc446068903 \h </w:instrText>
            </w:r>
            <w:r>
              <w:rPr>
                <w:noProof/>
                <w:webHidden/>
              </w:rPr>
            </w:r>
            <w:r>
              <w:rPr>
                <w:noProof/>
                <w:webHidden/>
              </w:rPr>
              <w:fldChar w:fldCharType="separate"/>
            </w:r>
            <w:r>
              <w:rPr>
                <w:noProof/>
                <w:webHidden/>
              </w:rPr>
              <w:t>6</w:t>
            </w:r>
            <w:r>
              <w:rPr>
                <w:noProof/>
                <w:webHidden/>
              </w:rPr>
              <w:fldChar w:fldCharType="end"/>
            </w:r>
          </w:hyperlink>
        </w:p>
        <w:p w:rsidR="00F03150" w:rsidRDefault="00F03150">
          <w:pPr>
            <w:pStyle w:val="TDC2"/>
            <w:tabs>
              <w:tab w:val="right" w:leader="dot" w:pos="9350"/>
            </w:tabs>
            <w:rPr>
              <w:noProof/>
              <w:lang w:val="es-ES" w:eastAsia="es-ES"/>
            </w:rPr>
          </w:pPr>
          <w:hyperlink w:anchor="_Toc446068904" w:history="1">
            <w:r w:rsidRPr="00370E4C">
              <w:rPr>
                <w:rStyle w:val="Hipervnculo"/>
                <w:noProof/>
                <w:lang w:val="es-ES"/>
              </w:rPr>
              <w:t xml:space="preserve">Ejecución de la función </w:t>
            </w:r>
            <w:r w:rsidRPr="00370E4C">
              <w:rPr>
                <w:rStyle w:val="Hipervnculo"/>
                <w:i/>
                <w:noProof/>
                <w:lang w:val="es-ES"/>
              </w:rPr>
              <w:t>longlines</w:t>
            </w:r>
            <w:r>
              <w:rPr>
                <w:noProof/>
                <w:webHidden/>
              </w:rPr>
              <w:tab/>
            </w:r>
            <w:r>
              <w:rPr>
                <w:noProof/>
                <w:webHidden/>
              </w:rPr>
              <w:fldChar w:fldCharType="begin"/>
            </w:r>
            <w:r>
              <w:rPr>
                <w:noProof/>
                <w:webHidden/>
              </w:rPr>
              <w:instrText xml:space="preserve"> PAGEREF _Toc446068904 \h </w:instrText>
            </w:r>
            <w:r>
              <w:rPr>
                <w:noProof/>
                <w:webHidden/>
              </w:rPr>
            </w:r>
            <w:r>
              <w:rPr>
                <w:noProof/>
                <w:webHidden/>
              </w:rPr>
              <w:fldChar w:fldCharType="separate"/>
            </w:r>
            <w:r>
              <w:rPr>
                <w:noProof/>
                <w:webHidden/>
              </w:rPr>
              <w:t>7</w:t>
            </w:r>
            <w:r>
              <w:rPr>
                <w:noProof/>
                <w:webHidden/>
              </w:rPr>
              <w:fldChar w:fldCharType="end"/>
            </w:r>
          </w:hyperlink>
        </w:p>
        <w:p w:rsidR="00F03150" w:rsidRDefault="00F03150">
          <w:pPr>
            <w:pStyle w:val="TDC2"/>
            <w:tabs>
              <w:tab w:val="right" w:leader="dot" w:pos="9350"/>
            </w:tabs>
            <w:rPr>
              <w:noProof/>
              <w:lang w:val="es-ES" w:eastAsia="es-ES"/>
            </w:rPr>
          </w:pPr>
          <w:hyperlink w:anchor="_Toc446068905" w:history="1">
            <w:r w:rsidRPr="00370E4C">
              <w:rPr>
                <w:rStyle w:val="Hipervnculo"/>
                <w:noProof/>
                <w:lang w:val="es-ES"/>
              </w:rPr>
              <w:t xml:space="preserve">Ejecución de la función </w:t>
            </w:r>
            <w:r w:rsidRPr="00370E4C">
              <w:rPr>
                <w:rStyle w:val="Hipervnculo"/>
                <w:i/>
                <w:noProof/>
                <w:lang w:val="es-ES"/>
              </w:rPr>
              <w:t>longlines</w:t>
            </w:r>
            <w:r w:rsidRPr="00370E4C">
              <w:rPr>
                <w:rStyle w:val="Hipervnculo"/>
                <w:noProof/>
                <w:lang w:val="es-ES"/>
              </w:rPr>
              <w:t xml:space="preserve"> con un fichero como </w:t>
            </w:r>
            <w:r w:rsidRPr="00370E4C">
              <w:rPr>
                <w:rStyle w:val="Hipervnculo"/>
                <w:i/>
                <w:noProof/>
                <w:lang w:val="es-ES"/>
              </w:rPr>
              <w:t>stdin</w:t>
            </w:r>
            <w:r>
              <w:rPr>
                <w:noProof/>
                <w:webHidden/>
              </w:rPr>
              <w:tab/>
            </w:r>
            <w:r>
              <w:rPr>
                <w:noProof/>
                <w:webHidden/>
              </w:rPr>
              <w:fldChar w:fldCharType="begin"/>
            </w:r>
            <w:r>
              <w:rPr>
                <w:noProof/>
                <w:webHidden/>
              </w:rPr>
              <w:instrText xml:space="preserve"> PAGEREF _Toc446068905 \h </w:instrText>
            </w:r>
            <w:r>
              <w:rPr>
                <w:noProof/>
                <w:webHidden/>
              </w:rPr>
            </w:r>
            <w:r>
              <w:rPr>
                <w:noProof/>
                <w:webHidden/>
              </w:rPr>
              <w:fldChar w:fldCharType="separate"/>
            </w:r>
            <w:r>
              <w:rPr>
                <w:noProof/>
                <w:webHidden/>
              </w:rPr>
              <w:t>8</w:t>
            </w:r>
            <w:r>
              <w:rPr>
                <w:noProof/>
                <w:webHidden/>
              </w:rPr>
              <w:fldChar w:fldCharType="end"/>
            </w:r>
          </w:hyperlink>
        </w:p>
        <w:p w:rsidR="00F03150" w:rsidRDefault="00F03150">
          <w:pPr>
            <w:pStyle w:val="TDC1"/>
            <w:tabs>
              <w:tab w:val="right" w:leader="dot" w:pos="9350"/>
            </w:tabs>
            <w:rPr>
              <w:noProof/>
              <w:lang w:val="es-ES" w:eastAsia="es-ES"/>
            </w:rPr>
          </w:pPr>
          <w:hyperlink w:anchor="_Toc446068906" w:history="1">
            <w:r w:rsidRPr="00370E4C">
              <w:rPr>
                <w:rStyle w:val="Hipervnculo"/>
                <w:noProof/>
                <w:lang w:val="es-ES"/>
              </w:rPr>
              <w:t>Comentarios personales</w:t>
            </w:r>
            <w:r>
              <w:rPr>
                <w:noProof/>
                <w:webHidden/>
              </w:rPr>
              <w:tab/>
            </w:r>
            <w:r>
              <w:rPr>
                <w:noProof/>
                <w:webHidden/>
              </w:rPr>
              <w:fldChar w:fldCharType="begin"/>
            </w:r>
            <w:r>
              <w:rPr>
                <w:noProof/>
                <w:webHidden/>
              </w:rPr>
              <w:instrText xml:space="preserve"> PAGEREF _Toc446068906 \h </w:instrText>
            </w:r>
            <w:r>
              <w:rPr>
                <w:noProof/>
                <w:webHidden/>
              </w:rPr>
            </w:r>
            <w:r>
              <w:rPr>
                <w:noProof/>
                <w:webHidden/>
              </w:rPr>
              <w:fldChar w:fldCharType="separate"/>
            </w:r>
            <w:r>
              <w:rPr>
                <w:noProof/>
                <w:webHidden/>
              </w:rPr>
              <w:t>9</w:t>
            </w:r>
            <w:r>
              <w:rPr>
                <w:noProof/>
                <w:webHidden/>
              </w:rPr>
              <w:fldChar w:fldCharType="end"/>
            </w:r>
          </w:hyperlink>
        </w:p>
        <w:p w:rsidR="00F03150" w:rsidRDefault="00F03150">
          <w:pPr>
            <w:pStyle w:val="TDC2"/>
            <w:tabs>
              <w:tab w:val="right" w:leader="dot" w:pos="9350"/>
            </w:tabs>
            <w:rPr>
              <w:noProof/>
              <w:lang w:val="es-ES" w:eastAsia="es-ES"/>
            </w:rPr>
          </w:pPr>
          <w:hyperlink w:anchor="_Toc446068907" w:history="1">
            <w:r w:rsidRPr="00370E4C">
              <w:rPr>
                <w:rStyle w:val="Hipervnculo"/>
                <w:noProof/>
                <w:lang w:val="es-ES"/>
              </w:rPr>
              <w:t>Problemas encontrados y decisiones tomadas</w:t>
            </w:r>
            <w:r>
              <w:rPr>
                <w:noProof/>
                <w:webHidden/>
              </w:rPr>
              <w:tab/>
            </w:r>
            <w:r>
              <w:rPr>
                <w:noProof/>
                <w:webHidden/>
              </w:rPr>
              <w:fldChar w:fldCharType="begin"/>
            </w:r>
            <w:r>
              <w:rPr>
                <w:noProof/>
                <w:webHidden/>
              </w:rPr>
              <w:instrText xml:space="preserve"> PAGEREF _Toc446068907 \h </w:instrText>
            </w:r>
            <w:r>
              <w:rPr>
                <w:noProof/>
                <w:webHidden/>
              </w:rPr>
            </w:r>
            <w:r>
              <w:rPr>
                <w:noProof/>
                <w:webHidden/>
              </w:rPr>
              <w:fldChar w:fldCharType="separate"/>
            </w:r>
            <w:r>
              <w:rPr>
                <w:noProof/>
                <w:webHidden/>
              </w:rPr>
              <w:t>9</w:t>
            </w:r>
            <w:r>
              <w:rPr>
                <w:noProof/>
                <w:webHidden/>
              </w:rPr>
              <w:fldChar w:fldCharType="end"/>
            </w:r>
          </w:hyperlink>
        </w:p>
        <w:p w:rsidR="00B00C83" w:rsidRDefault="00B00C83">
          <w:r>
            <w:rPr>
              <w:b/>
              <w:bCs/>
            </w:rPr>
            <w:fldChar w:fldCharType="end"/>
          </w:r>
        </w:p>
      </w:sdtContent>
    </w:sdt>
    <w:p w:rsidR="00B00C83" w:rsidRDefault="00B00C83">
      <w:pPr>
        <w:rPr>
          <w:rFonts w:ascii="Corbel" w:eastAsiaTheme="majorEastAsia" w:hAnsi="Corbel" w:cstheme="majorBidi"/>
          <w:caps/>
          <w:noProof/>
          <w:color w:val="099BDD"/>
          <w:spacing w:val="10"/>
          <w:sz w:val="52"/>
          <w:szCs w:val="52"/>
          <w:lang w:val="es-ES"/>
        </w:rPr>
      </w:pPr>
      <w:r>
        <w:rPr>
          <w:rFonts w:ascii="Corbel" w:hAnsi="Corbel"/>
          <w:noProof/>
          <w:color w:val="099BDD"/>
          <w:lang w:val="es-ES"/>
        </w:rPr>
        <w:br w:type="page"/>
      </w:r>
    </w:p>
    <w:p w:rsidR="00D529AB" w:rsidRPr="00C565CB" w:rsidRDefault="00AA7DF1">
      <w:pPr>
        <w:pStyle w:val="Ttulo1"/>
        <w:rPr>
          <w:noProof/>
          <w:lang w:val="es-ES"/>
        </w:rPr>
      </w:pPr>
      <w:bookmarkStart w:id="0" w:name="_Toc446068892"/>
      <w:r>
        <w:rPr>
          <w:rFonts w:ascii="Corbel" w:hAnsi="Corbel"/>
          <w:noProof/>
          <w:color w:val="FFFFFF"/>
          <w:lang w:val="es-ES"/>
        </w:rPr>
        <w:lastRenderedPageBreak/>
        <w:t>AUTOR</w:t>
      </w:r>
      <w:r w:rsidR="00A03ABC">
        <w:rPr>
          <w:rFonts w:ascii="Corbel" w:hAnsi="Corbel"/>
          <w:noProof/>
          <w:color w:val="FFFFFF"/>
          <w:lang w:val="es-ES"/>
        </w:rPr>
        <w:t>ES</w:t>
      </w:r>
      <w:bookmarkEnd w:id="0"/>
    </w:p>
    <w:p w:rsidR="00F629AC" w:rsidRDefault="00F629AC">
      <w:pPr>
        <w:rPr>
          <w:rFonts w:ascii="Corbel" w:hAnsi="Corbel"/>
          <w:noProof/>
          <w:lang w:val="es-ES"/>
        </w:rPr>
      </w:pPr>
      <w:r>
        <w:rPr>
          <w:rFonts w:ascii="Corbel" w:hAnsi="Corbel"/>
          <w:noProof/>
          <w:lang w:val="es-ES"/>
        </w:rPr>
        <w:t>Carlos Ruiz Ballesteros.</w:t>
      </w:r>
    </w:p>
    <w:p w:rsidR="00B00C83" w:rsidRDefault="00B00C83">
      <w:pPr>
        <w:rPr>
          <w:rFonts w:ascii="Corbel" w:hAnsi="Corbel"/>
          <w:noProof/>
          <w:lang w:val="es-ES"/>
        </w:rPr>
      </w:pPr>
      <w:r>
        <w:rPr>
          <w:rFonts w:ascii="Corbel" w:hAnsi="Corbel"/>
          <w:noProof/>
          <w:lang w:val="es-ES"/>
        </w:rPr>
        <w:t>Héctor Ruiz-Poveda Coca.</w:t>
      </w:r>
    </w:p>
    <w:p w:rsidR="00B00C83" w:rsidRDefault="00F629AC">
      <w:pPr>
        <w:rPr>
          <w:rFonts w:ascii="Corbel" w:hAnsi="Corbel"/>
          <w:noProof/>
          <w:lang w:val="es-ES"/>
        </w:rPr>
      </w:pPr>
      <w:r>
        <w:rPr>
          <w:rFonts w:ascii="Corbel" w:hAnsi="Corbel"/>
          <w:noProof/>
          <w:lang w:val="es-ES"/>
        </w:rPr>
        <w:t>Ambos autores somos del Doble Grado en Ingeniería del Software + Ingeniería Informática.</w:t>
      </w:r>
    </w:p>
    <w:p w:rsidR="004F75B1" w:rsidRDefault="004F75B1">
      <w:pPr>
        <w:rPr>
          <w:rFonts w:ascii="Corbel" w:hAnsi="Corbel"/>
          <w:noProof/>
          <w:lang w:val="es-ES"/>
        </w:rPr>
      </w:pPr>
    </w:p>
    <w:p w:rsidR="00B00C83" w:rsidRPr="00C565CB" w:rsidRDefault="00B00C83" w:rsidP="00B00C83">
      <w:pPr>
        <w:pStyle w:val="Ttulo1"/>
        <w:rPr>
          <w:noProof/>
          <w:lang w:val="es-ES"/>
        </w:rPr>
      </w:pPr>
      <w:bookmarkStart w:id="1" w:name="_Toc446068893"/>
      <w:r>
        <w:rPr>
          <w:rFonts w:ascii="Corbel" w:hAnsi="Corbel"/>
          <w:noProof/>
          <w:color w:val="FFFFFF"/>
          <w:lang w:val="es-ES"/>
        </w:rPr>
        <w:t>DESCRIPCIÓN DEL CÓDIGO</w:t>
      </w:r>
      <w:bookmarkEnd w:id="1"/>
    </w:p>
    <w:p w:rsidR="00B00C83" w:rsidRDefault="00B00C83" w:rsidP="00B00C83">
      <w:pPr>
        <w:rPr>
          <w:rFonts w:ascii="Corbel" w:hAnsi="Corbel"/>
          <w:noProof/>
          <w:lang w:val="es-ES"/>
        </w:rPr>
      </w:pPr>
      <w:r>
        <w:rPr>
          <w:rFonts w:ascii="Corbel" w:hAnsi="Corbel"/>
          <w:noProof/>
          <w:lang w:val="es-ES"/>
        </w:rPr>
        <w:t xml:space="preserve">El código se divide en tres </w:t>
      </w:r>
      <w:r w:rsidR="00667AE6">
        <w:rPr>
          <w:rFonts w:ascii="Corbel" w:hAnsi="Corbel"/>
          <w:noProof/>
          <w:lang w:val="es-ES"/>
        </w:rPr>
        <w:t>partes</w:t>
      </w:r>
      <w:r>
        <w:rPr>
          <w:rFonts w:ascii="Corbel" w:hAnsi="Corbel"/>
          <w:noProof/>
          <w:lang w:val="es-ES"/>
        </w:rPr>
        <w:t>:</w:t>
      </w:r>
    </w:p>
    <w:p w:rsidR="004F75B1" w:rsidRDefault="004F75B1" w:rsidP="00B00C83">
      <w:pPr>
        <w:rPr>
          <w:rFonts w:ascii="Corbel" w:hAnsi="Corbel"/>
          <w:noProof/>
          <w:lang w:val="es-ES"/>
        </w:rPr>
      </w:pPr>
    </w:p>
    <w:p w:rsidR="00B00C83" w:rsidRPr="00B00C83" w:rsidRDefault="00DE1F9B" w:rsidP="00B00C83">
      <w:pPr>
        <w:pStyle w:val="Ttulo2"/>
        <w:rPr>
          <w:caps w:val="0"/>
          <w:noProof/>
          <w:lang w:val="es-ES"/>
        </w:rPr>
      </w:pPr>
      <w:bookmarkStart w:id="2" w:name="_Toc446068894"/>
      <w:r>
        <w:rPr>
          <w:caps w:val="0"/>
          <w:noProof/>
          <w:lang w:val="es-ES"/>
        </w:rPr>
        <w:t>Analizador léxico</w:t>
      </w:r>
      <w:bookmarkEnd w:id="2"/>
    </w:p>
    <w:p w:rsidR="00DE1F9B" w:rsidRDefault="00DE1F9B" w:rsidP="00B00C83">
      <w:pPr>
        <w:rPr>
          <w:rFonts w:ascii="Corbel" w:hAnsi="Corbel"/>
          <w:noProof/>
          <w:lang w:val="es-ES"/>
        </w:rPr>
      </w:pPr>
      <w:r>
        <w:rPr>
          <w:rFonts w:ascii="Corbel" w:hAnsi="Corbel"/>
          <w:noProof/>
          <w:lang w:val="es-ES"/>
        </w:rPr>
        <w:t xml:space="preserve">Por medio de la herramienta </w:t>
      </w:r>
      <w:r w:rsidR="00667AE6" w:rsidRPr="00667AE6">
        <w:rPr>
          <w:rFonts w:ascii="Corbel" w:hAnsi="Corbel"/>
          <w:i/>
          <w:noProof/>
          <w:lang w:val="es-ES"/>
        </w:rPr>
        <w:t>“</w:t>
      </w:r>
      <w:r w:rsidRPr="00667AE6">
        <w:rPr>
          <w:rFonts w:ascii="Corbel" w:hAnsi="Corbel"/>
          <w:i/>
          <w:noProof/>
          <w:lang w:val="es-ES"/>
        </w:rPr>
        <w:t>Flex</w:t>
      </w:r>
      <w:r w:rsidR="00667AE6" w:rsidRPr="00667AE6">
        <w:rPr>
          <w:rFonts w:ascii="Corbel" w:hAnsi="Corbel"/>
          <w:i/>
          <w:noProof/>
          <w:lang w:val="es-ES"/>
        </w:rPr>
        <w:t>”</w:t>
      </w:r>
      <w:r>
        <w:rPr>
          <w:rFonts w:ascii="Corbel" w:hAnsi="Corbel"/>
          <w:noProof/>
          <w:lang w:val="es-ES"/>
        </w:rPr>
        <w:t xml:space="preserve"> se ha desarrollado un analizador léxico que permite identificar los distintos elementos: valores numéricos, identificadores, constantes literales, comentarios, retornos de carro…</w:t>
      </w:r>
    </w:p>
    <w:p w:rsidR="00B00C83" w:rsidRDefault="00DE1F9B" w:rsidP="00B00C83">
      <w:pPr>
        <w:rPr>
          <w:rFonts w:ascii="Corbel" w:hAnsi="Corbel"/>
          <w:noProof/>
          <w:lang w:val="es-ES"/>
        </w:rPr>
      </w:pPr>
      <w:r>
        <w:rPr>
          <w:rFonts w:ascii="Corbel" w:hAnsi="Corbel"/>
          <w:noProof/>
          <w:lang w:val="es-ES"/>
        </w:rPr>
        <w:t xml:space="preserve"> El analizador léxico transforma estos elementos, así como palabras reservadas, en tokens y símbolos que </w:t>
      </w:r>
      <w:r w:rsidR="00F26799">
        <w:rPr>
          <w:rFonts w:ascii="Corbel" w:hAnsi="Corbel"/>
          <w:noProof/>
          <w:lang w:val="es-ES"/>
        </w:rPr>
        <w:t>utilizará</w:t>
      </w:r>
      <w:r>
        <w:rPr>
          <w:rFonts w:ascii="Corbel" w:hAnsi="Corbel"/>
          <w:noProof/>
          <w:lang w:val="es-ES"/>
        </w:rPr>
        <w:t xml:space="preserve"> </w:t>
      </w:r>
      <w:r w:rsidR="00F26799">
        <w:rPr>
          <w:rFonts w:ascii="Corbel" w:hAnsi="Corbel"/>
          <w:noProof/>
          <w:lang w:val="es-ES"/>
        </w:rPr>
        <w:t>el</w:t>
      </w:r>
      <w:r>
        <w:rPr>
          <w:rFonts w:ascii="Corbel" w:hAnsi="Corbel"/>
          <w:noProof/>
          <w:lang w:val="es-ES"/>
        </w:rPr>
        <w:t xml:space="preserve"> analizador sintáctico</w:t>
      </w:r>
      <w:r w:rsidR="00667AE6">
        <w:rPr>
          <w:rFonts w:ascii="Corbel" w:hAnsi="Corbel"/>
          <w:noProof/>
          <w:lang w:val="es-ES"/>
        </w:rPr>
        <w:t>.</w:t>
      </w:r>
    </w:p>
    <w:p w:rsidR="00CC306C" w:rsidRDefault="00CC306C" w:rsidP="00B00C83">
      <w:pPr>
        <w:rPr>
          <w:rFonts w:ascii="Corbel" w:hAnsi="Corbel"/>
          <w:noProof/>
          <w:lang w:val="es-ES"/>
        </w:rPr>
      </w:pPr>
    </w:p>
    <w:p w:rsidR="00CC306C" w:rsidRPr="00CC306C" w:rsidRDefault="00667AE6" w:rsidP="00CC306C">
      <w:pPr>
        <w:pStyle w:val="Ttulo2"/>
        <w:rPr>
          <w:caps w:val="0"/>
          <w:noProof/>
          <w:lang w:val="es-ES"/>
        </w:rPr>
      </w:pPr>
      <w:bookmarkStart w:id="3" w:name="_Toc446068895"/>
      <w:r>
        <w:rPr>
          <w:caps w:val="0"/>
          <w:noProof/>
          <w:lang w:val="es-ES"/>
        </w:rPr>
        <w:t>Analizador sintáctico</w:t>
      </w:r>
      <w:bookmarkEnd w:id="3"/>
    </w:p>
    <w:p w:rsidR="00667AE6" w:rsidRDefault="00667AE6">
      <w:pPr>
        <w:rPr>
          <w:rFonts w:ascii="Corbel" w:hAnsi="Corbel"/>
          <w:noProof/>
          <w:lang w:val="es-ES"/>
        </w:rPr>
      </w:pPr>
      <w:r>
        <w:rPr>
          <w:rFonts w:ascii="Corbel" w:hAnsi="Corbel"/>
          <w:noProof/>
          <w:lang w:val="es-ES"/>
        </w:rPr>
        <w:t>La gramática que se encarga de comprobar si el código es sintácticamente correcto</w:t>
      </w:r>
      <w:r w:rsidR="00117679">
        <w:rPr>
          <w:rFonts w:ascii="Corbel" w:hAnsi="Corbel"/>
          <w:noProof/>
          <w:lang w:val="es-ES"/>
        </w:rPr>
        <w:t xml:space="preserve"> ha sido generada</w:t>
      </w:r>
      <w:r>
        <w:rPr>
          <w:rFonts w:ascii="Corbel" w:hAnsi="Corbel"/>
          <w:noProof/>
          <w:lang w:val="es-ES"/>
        </w:rPr>
        <w:t xml:space="preserve"> por </w:t>
      </w:r>
      <w:r w:rsidRPr="00667AE6">
        <w:rPr>
          <w:rFonts w:ascii="Corbel" w:hAnsi="Corbel"/>
          <w:i/>
          <w:noProof/>
          <w:lang w:val="es-ES"/>
        </w:rPr>
        <w:t>“CUP”</w:t>
      </w:r>
      <w:r w:rsidR="00DE69E7">
        <w:rPr>
          <w:rFonts w:ascii="Corbel" w:hAnsi="Corbel"/>
          <w:noProof/>
          <w:lang w:val="es-ES"/>
        </w:rPr>
        <w:t>.</w:t>
      </w:r>
    </w:p>
    <w:p w:rsidR="00DE69E7" w:rsidRDefault="00DE69E7">
      <w:pPr>
        <w:rPr>
          <w:rFonts w:ascii="Corbel" w:hAnsi="Corbel"/>
          <w:noProof/>
          <w:lang w:val="es-ES"/>
        </w:rPr>
      </w:pPr>
      <w:r>
        <w:rPr>
          <w:rFonts w:ascii="Corbel" w:hAnsi="Corbel"/>
          <w:noProof/>
          <w:lang w:val="es-ES"/>
        </w:rPr>
        <w:t xml:space="preserve">Este analizador se encarga de comprobar que la estructura y el orden del programa son correctas; es decir, que no existan elementos donde no deban estar. Corrobora que la zona de declaración de variables sea correcta y esté situada al inicio del programa, seguida de un bloque </w:t>
      </w:r>
      <w:r>
        <w:rPr>
          <w:rFonts w:ascii="Corbel" w:hAnsi="Corbel"/>
          <w:i/>
          <w:noProof/>
          <w:lang w:val="es-ES"/>
        </w:rPr>
        <w:t>“BEGIN … END.”</w:t>
      </w:r>
      <w:r w:rsidR="00FA06D0">
        <w:rPr>
          <w:rFonts w:ascii="Corbel" w:hAnsi="Corbel"/>
          <w:noProof/>
          <w:lang w:val="es-ES"/>
        </w:rPr>
        <w:t xml:space="preserve">. </w:t>
      </w:r>
      <w:r>
        <w:rPr>
          <w:rFonts w:ascii="Corbel" w:hAnsi="Corbel"/>
          <w:noProof/>
          <w:lang w:val="es-ES"/>
        </w:rPr>
        <w:t>Asímismo se asegura de que dentro de este bloque haya una o más sen</w:t>
      </w:r>
      <w:r w:rsidR="00FA06D0">
        <w:rPr>
          <w:rFonts w:ascii="Corbel" w:hAnsi="Corbel"/>
          <w:noProof/>
          <w:lang w:val="es-ES"/>
        </w:rPr>
        <w:t>tencias correctamente formadas</w:t>
      </w:r>
      <w:r>
        <w:rPr>
          <w:rFonts w:ascii="Corbel" w:hAnsi="Corbel"/>
          <w:noProof/>
          <w:lang w:val="es-ES"/>
        </w:rPr>
        <w:t>.</w:t>
      </w:r>
    </w:p>
    <w:p w:rsidR="00CC306C" w:rsidRDefault="00DE69E7" w:rsidP="00DE69E7">
      <w:pPr>
        <w:rPr>
          <w:rFonts w:ascii="Corbel" w:hAnsi="Corbel"/>
          <w:noProof/>
          <w:lang w:val="es-ES"/>
        </w:rPr>
      </w:pPr>
      <w:r>
        <w:rPr>
          <w:rFonts w:ascii="Corbel" w:hAnsi="Corbel"/>
          <w:noProof/>
          <w:lang w:val="es-ES"/>
        </w:rPr>
        <w:t>Cabe destacar que se han añadido las modificaciones pertinentes para añadir la gramática</w:t>
      </w:r>
      <w:r w:rsidR="00FA06D0">
        <w:rPr>
          <w:rFonts w:ascii="Corbel" w:hAnsi="Corbel"/>
          <w:noProof/>
          <w:lang w:val="es-ES"/>
        </w:rPr>
        <w:t xml:space="preserve"> que permite el reconocimiento de matrices y registros, así como sentencias</w:t>
      </w:r>
      <w:r w:rsidR="00FA06D0">
        <w:rPr>
          <w:rFonts w:ascii="Corbel" w:hAnsi="Corbel"/>
          <w:i/>
          <w:noProof/>
          <w:lang w:val="es-ES"/>
        </w:rPr>
        <w:t>”IF”</w:t>
      </w:r>
      <w:r w:rsidR="00FA06D0">
        <w:rPr>
          <w:rFonts w:ascii="Corbel" w:hAnsi="Corbel"/>
          <w:noProof/>
          <w:lang w:val="es-ES"/>
        </w:rPr>
        <w:t xml:space="preserve">, </w:t>
      </w:r>
      <w:r w:rsidR="00FA06D0">
        <w:rPr>
          <w:rFonts w:ascii="Corbel" w:hAnsi="Corbel"/>
          <w:i/>
          <w:noProof/>
          <w:lang w:val="es-ES"/>
        </w:rPr>
        <w:t>“WHILE”</w:t>
      </w:r>
      <w:r w:rsidR="00FA06D0">
        <w:rPr>
          <w:rFonts w:ascii="Corbel" w:hAnsi="Corbel"/>
          <w:noProof/>
          <w:lang w:val="es-ES"/>
        </w:rPr>
        <w:t xml:space="preserve"> y </w:t>
      </w:r>
      <w:r w:rsidR="00FA06D0">
        <w:rPr>
          <w:rFonts w:ascii="Corbel" w:hAnsi="Corbel"/>
          <w:i/>
          <w:noProof/>
          <w:lang w:val="es-ES"/>
        </w:rPr>
        <w:t>“FOR”</w:t>
      </w:r>
      <w:r w:rsidR="00FA06D0">
        <w:rPr>
          <w:rFonts w:ascii="Corbel" w:hAnsi="Corbel"/>
          <w:noProof/>
          <w:lang w:val="es-ES"/>
        </w:rPr>
        <w:t>.</w:t>
      </w:r>
    </w:p>
    <w:p w:rsidR="00FA06D0" w:rsidRPr="00FA06D0" w:rsidRDefault="00FA06D0" w:rsidP="00DE69E7">
      <w:pPr>
        <w:rPr>
          <w:rFonts w:ascii="Corbel" w:hAnsi="Corbel"/>
          <w:noProof/>
          <w:lang w:val="es-ES"/>
        </w:rPr>
      </w:pPr>
      <w:r>
        <w:rPr>
          <w:rFonts w:ascii="Corbel" w:hAnsi="Corbel"/>
          <w:noProof/>
          <w:lang w:val="es-ES"/>
        </w:rPr>
        <w:t>*******************************************************************</w:t>
      </w:r>
    </w:p>
    <w:p w:rsidR="00CC306C" w:rsidRPr="00A6164F" w:rsidRDefault="00A6164F" w:rsidP="00CC306C">
      <w:pPr>
        <w:pStyle w:val="Ttulo3"/>
        <w:rPr>
          <w:caps w:val="0"/>
          <w:noProof/>
          <w:lang w:val="es-ES"/>
        </w:rPr>
      </w:pPr>
      <w:bookmarkStart w:id="4" w:name="_Toc446068896"/>
      <w:r w:rsidRPr="00A6164F">
        <w:rPr>
          <w:caps w:val="0"/>
          <w:noProof/>
          <w:lang w:val="es-ES"/>
        </w:rPr>
        <w:t>TextAreaOutputStream.java</w:t>
      </w:r>
      <w:bookmarkEnd w:id="4"/>
    </w:p>
    <w:p w:rsidR="00601734" w:rsidRDefault="00601734" w:rsidP="00601734">
      <w:pPr>
        <w:rPr>
          <w:lang w:val="es-ES"/>
        </w:rPr>
      </w:pPr>
      <w:r>
        <w:rPr>
          <w:lang w:val="es-ES"/>
        </w:rPr>
        <w:t xml:space="preserve">Comienza con una comprobación: Si el número de líneas a mostrar no es </w:t>
      </w:r>
      <w:r w:rsidR="004F75B1">
        <w:rPr>
          <w:lang w:val="es-ES"/>
        </w:rPr>
        <w:t>válido</w:t>
      </w:r>
      <w:r>
        <w:rPr>
          <w:lang w:val="es-ES"/>
        </w:rPr>
        <w:t xml:space="preserve"> (mayor que cero), no realiza la función.</w:t>
      </w:r>
    </w:p>
    <w:p w:rsidR="00601734" w:rsidRDefault="004F75B1" w:rsidP="00601734">
      <w:pPr>
        <w:rPr>
          <w:lang w:val="es-ES"/>
        </w:rPr>
      </w:pPr>
      <w:r>
        <w:rPr>
          <w:lang w:val="es-ES"/>
        </w:rPr>
        <w:lastRenderedPageBreak/>
        <w:t xml:space="preserve">Tras inicializar las variables necesarias, lee líneas de </w:t>
      </w:r>
      <w:proofErr w:type="spellStart"/>
      <w:r>
        <w:rPr>
          <w:i/>
          <w:lang w:val="es-ES"/>
        </w:rPr>
        <w:t>stdin</w:t>
      </w:r>
      <w:proofErr w:type="spellEnd"/>
      <w:r>
        <w:rPr>
          <w:lang w:val="es-ES"/>
        </w:rPr>
        <w:t xml:space="preserve"> y las muestra por pantalla hasta que se alcance el número (N) de líneas pedido.</w:t>
      </w:r>
    </w:p>
    <w:p w:rsidR="004F7401" w:rsidRDefault="004F7401" w:rsidP="00601734">
      <w:pPr>
        <w:rPr>
          <w:lang w:val="es-ES"/>
        </w:rPr>
      </w:pPr>
    </w:p>
    <w:p w:rsidR="00CC306C" w:rsidRDefault="00CC306C">
      <w:pPr>
        <w:rPr>
          <w:rFonts w:ascii="Corbel" w:hAnsi="Corbel"/>
          <w:noProof/>
          <w:lang w:val="es-ES"/>
        </w:rPr>
      </w:pPr>
      <w:bookmarkStart w:id="5" w:name="_GoBack"/>
      <w:bookmarkEnd w:id="5"/>
    </w:p>
    <w:p w:rsidR="004F75B1" w:rsidRDefault="00184EB5" w:rsidP="004F75B1">
      <w:pPr>
        <w:pStyle w:val="Ttulo3"/>
        <w:rPr>
          <w:caps w:val="0"/>
          <w:noProof/>
          <w:lang w:val="es-ES"/>
        </w:rPr>
      </w:pPr>
      <w:bookmarkStart w:id="6" w:name="_Toc446068897"/>
      <w:r>
        <w:rPr>
          <w:noProof/>
          <w:lang w:val="es-ES"/>
        </w:rPr>
        <w:t>F</w:t>
      </w:r>
      <w:r w:rsidR="004F75B1">
        <w:rPr>
          <w:noProof/>
          <w:lang w:val="es-ES"/>
        </w:rPr>
        <w:t xml:space="preserve">unción </w:t>
      </w:r>
      <w:r w:rsidR="004F75B1" w:rsidRPr="004F75B1">
        <w:rPr>
          <w:caps w:val="0"/>
          <w:noProof/>
          <w:lang w:val="es-ES"/>
        </w:rPr>
        <w:t>tail</w:t>
      </w:r>
      <w:bookmarkEnd w:id="6"/>
    </w:p>
    <w:p w:rsidR="004F75B1" w:rsidRDefault="004F75B1" w:rsidP="004F75B1">
      <w:pPr>
        <w:rPr>
          <w:lang w:val="es-ES"/>
        </w:rPr>
      </w:pPr>
      <w:r>
        <w:rPr>
          <w:lang w:val="es-ES"/>
        </w:rPr>
        <w:t>Al igual que head, comprueba que el número de líneas a mostrar es válido.</w:t>
      </w:r>
    </w:p>
    <w:p w:rsidR="004F75B1" w:rsidRDefault="004F75B1" w:rsidP="004F75B1">
      <w:pPr>
        <w:rPr>
          <w:lang w:val="es-ES"/>
        </w:rPr>
      </w:pPr>
      <w:r>
        <w:rPr>
          <w:lang w:val="es-ES"/>
        </w:rPr>
        <w:t>Tras la inicialización pertinente, se reserva un espacio de memoria correspondiente al número de líneas a mostrar. Cada línea admite un máximo de 512 caracteres (definido en MAX.)</w:t>
      </w:r>
    </w:p>
    <w:p w:rsidR="004F75B1" w:rsidRDefault="004F75B1" w:rsidP="004F75B1">
      <w:pPr>
        <w:rPr>
          <w:lang w:val="es-ES"/>
        </w:rPr>
      </w:pPr>
      <w:r>
        <w:rPr>
          <w:lang w:val="es-ES"/>
        </w:rPr>
        <w:t>Se llena la memoria con las N primeras líneas, y a partir de ahí se sustituye la primera línea que entró por la nueva leída, quedando así siempre las N últimas líneas en memoria.</w:t>
      </w:r>
    </w:p>
    <w:p w:rsidR="004F75B1" w:rsidRDefault="004F75B1" w:rsidP="004F75B1">
      <w:pPr>
        <w:rPr>
          <w:lang w:val="es-ES"/>
        </w:rPr>
      </w:pPr>
      <w:r>
        <w:rPr>
          <w:lang w:val="es-ES"/>
        </w:rPr>
        <w:t xml:space="preserve">A la hora de mostrar por pantalla, se muestra desde la primera línea introducida en la memoria hasta el final de esta, y acto seguido desde el inicio de la memoria hasta justo la anterior a la primera </w:t>
      </w:r>
      <w:r w:rsidR="006E4D3D">
        <w:rPr>
          <w:lang w:val="es-ES"/>
        </w:rPr>
        <w:t>introducida</w:t>
      </w:r>
      <w:r>
        <w:rPr>
          <w:lang w:val="es-ES"/>
        </w:rPr>
        <w:t xml:space="preserve">. De esta manera se imprimen en </w:t>
      </w:r>
      <w:proofErr w:type="spellStart"/>
      <w:r>
        <w:rPr>
          <w:i/>
          <w:lang w:val="es-ES"/>
        </w:rPr>
        <w:t>stdout</w:t>
      </w:r>
      <w:proofErr w:type="spellEnd"/>
      <w:r>
        <w:rPr>
          <w:lang w:val="es-ES"/>
        </w:rPr>
        <w:t xml:space="preserve"> en el mismo orden en el que se introdujeron.</w:t>
      </w:r>
    </w:p>
    <w:p w:rsidR="006E4D3D" w:rsidRDefault="006E4D3D" w:rsidP="004F75B1">
      <w:pPr>
        <w:rPr>
          <w:lang w:val="es-ES"/>
        </w:rPr>
      </w:pPr>
      <w:r>
        <w:rPr>
          <w:lang w:val="es-ES"/>
        </w:rPr>
        <w:t>Finalmente se libera toda la memoria reservada.</w:t>
      </w:r>
    </w:p>
    <w:p w:rsidR="006E4D3D" w:rsidRDefault="006E4D3D" w:rsidP="004F75B1">
      <w:pPr>
        <w:rPr>
          <w:lang w:val="es-ES"/>
        </w:rPr>
      </w:pPr>
    </w:p>
    <w:p w:rsidR="006E4D3D" w:rsidRDefault="00184EB5" w:rsidP="006E4D3D">
      <w:pPr>
        <w:pStyle w:val="Ttulo3"/>
        <w:rPr>
          <w:caps w:val="0"/>
          <w:lang w:val="es-ES"/>
        </w:rPr>
      </w:pPr>
      <w:bookmarkStart w:id="7" w:name="_Toc446068898"/>
      <w:r>
        <w:rPr>
          <w:lang w:val="es-ES"/>
        </w:rPr>
        <w:t>F</w:t>
      </w:r>
      <w:r w:rsidR="006E4D3D">
        <w:rPr>
          <w:lang w:val="es-ES"/>
        </w:rPr>
        <w:t xml:space="preserve">unción </w:t>
      </w:r>
      <w:proofErr w:type="spellStart"/>
      <w:r w:rsidR="006E4D3D" w:rsidRPr="006E4D3D">
        <w:rPr>
          <w:caps w:val="0"/>
          <w:lang w:val="es-ES"/>
        </w:rPr>
        <w:t>longlines</w:t>
      </w:r>
      <w:bookmarkEnd w:id="7"/>
      <w:proofErr w:type="spellEnd"/>
    </w:p>
    <w:p w:rsidR="006E4D3D" w:rsidRDefault="006E4D3D" w:rsidP="006E4D3D">
      <w:pPr>
        <w:rPr>
          <w:lang w:val="es-ES"/>
        </w:rPr>
      </w:pPr>
      <w:r>
        <w:rPr>
          <w:lang w:val="es-ES"/>
        </w:rPr>
        <w:t>Realiza la misma comprobación inicial que las anteriores funciones.</w:t>
      </w:r>
    </w:p>
    <w:p w:rsidR="006E4D3D" w:rsidRDefault="006E4D3D" w:rsidP="006E4D3D">
      <w:pPr>
        <w:spacing w:before="0" w:after="0"/>
        <w:rPr>
          <w:lang w:val="es-ES"/>
        </w:rPr>
      </w:pPr>
      <w:r>
        <w:rPr>
          <w:lang w:val="es-ES"/>
        </w:rPr>
        <w:t xml:space="preserve">Se inicializan las variables y se reserva un espacio al igual que en </w:t>
      </w:r>
      <w:proofErr w:type="spellStart"/>
      <w:r>
        <w:rPr>
          <w:i/>
          <w:lang w:val="es-ES"/>
        </w:rPr>
        <w:t>tail</w:t>
      </w:r>
      <w:proofErr w:type="spellEnd"/>
      <w:r>
        <w:rPr>
          <w:lang w:val="es-ES"/>
        </w:rPr>
        <w:t xml:space="preserve">. Se llena la memoria con las N primeras líneas, y para cada nueva línea </w:t>
      </w:r>
      <w:proofErr w:type="spellStart"/>
      <w:r>
        <w:rPr>
          <w:lang w:val="es-ES"/>
        </w:rPr>
        <w:t>leida</w:t>
      </w:r>
      <w:proofErr w:type="spellEnd"/>
      <w:r>
        <w:rPr>
          <w:lang w:val="es-ES"/>
        </w:rPr>
        <w:t>:</w:t>
      </w:r>
    </w:p>
    <w:p w:rsidR="006E4D3D" w:rsidRDefault="006E4D3D" w:rsidP="006E4D3D">
      <w:pPr>
        <w:spacing w:before="0" w:after="0"/>
        <w:ind w:left="720"/>
        <w:rPr>
          <w:lang w:val="es-ES"/>
        </w:rPr>
      </w:pPr>
      <w:r>
        <w:rPr>
          <w:lang w:val="es-ES"/>
        </w:rPr>
        <w:t xml:space="preserve">-Se calcula cual es la línea de menor longitud almacenada, utilizando para ello la función auxiliar </w:t>
      </w:r>
      <w:r>
        <w:rPr>
          <w:i/>
          <w:lang w:val="es-ES"/>
        </w:rPr>
        <w:t>menor</w:t>
      </w:r>
      <w:r>
        <w:rPr>
          <w:lang w:val="es-ES"/>
        </w:rPr>
        <w:t>.</w:t>
      </w:r>
    </w:p>
    <w:p w:rsidR="006E4D3D" w:rsidRDefault="006E4D3D" w:rsidP="006E4D3D">
      <w:pPr>
        <w:spacing w:before="0" w:after="0"/>
        <w:ind w:firstLine="720"/>
        <w:rPr>
          <w:lang w:val="es-ES"/>
        </w:rPr>
      </w:pPr>
      <w:r>
        <w:rPr>
          <w:lang w:val="es-ES"/>
        </w:rPr>
        <w:t>-Si la nueva línea tiene mayor longitud, se guarda en lugar de la actual.</w:t>
      </w:r>
    </w:p>
    <w:p w:rsidR="006E4D3D" w:rsidRDefault="006E4D3D" w:rsidP="006E4D3D">
      <w:pPr>
        <w:rPr>
          <w:lang w:val="es-ES"/>
        </w:rPr>
      </w:pPr>
      <w:r>
        <w:rPr>
          <w:lang w:val="es-ES"/>
        </w:rPr>
        <w:t>Una vez terminada la entrada, se ordena la memoria mediante el algoritmo de la burbuja, para situar en primer lugar las líneas de mayor longitud, y se muestran por pantalla.</w:t>
      </w:r>
    </w:p>
    <w:p w:rsidR="006E4D3D" w:rsidRDefault="006E4D3D" w:rsidP="006E4D3D">
      <w:pPr>
        <w:rPr>
          <w:lang w:val="es-ES"/>
        </w:rPr>
      </w:pPr>
      <w:r>
        <w:rPr>
          <w:lang w:val="es-ES"/>
        </w:rPr>
        <w:t xml:space="preserve">Finalmente, al igual que en </w:t>
      </w:r>
      <w:proofErr w:type="spellStart"/>
      <w:r>
        <w:rPr>
          <w:i/>
          <w:lang w:val="es-ES"/>
        </w:rPr>
        <w:t>tail</w:t>
      </w:r>
      <w:proofErr w:type="spellEnd"/>
      <w:r>
        <w:rPr>
          <w:lang w:val="es-ES"/>
        </w:rPr>
        <w:t>, se libera la memoria utilizada.</w:t>
      </w:r>
    </w:p>
    <w:p w:rsidR="004F7401" w:rsidRDefault="004F7401" w:rsidP="006E4D3D">
      <w:pPr>
        <w:rPr>
          <w:lang w:val="es-ES"/>
        </w:rPr>
      </w:pPr>
    </w:p>
    <w:p w:rsidR="00802211" w:rsidRDefault="004F7401" w:rsidP="006E4D3D">
      <w:pPr>
        <w:rPr>
          <w:lang w:val="es-ES"/>
        </w:rPr>
      </w:pPr>
      <w:r>
        <w:rPr>
          <w:lang w:val="es-ES"/>
        </w:rPr>
        <w:t>*********************************************************************</w:t>
      </w:r>
    </w:p>
    <w:p w:rsidR="004F7401" w:rsidRDefault="004F7401" w:rsidP="006E4D3D">
      <w:pPr>
        <w:rPr>
          <w:lang w:val="es-ES"/>
        </w:rPr>
      </w:pPr>
    </w:p>
    <w:p w:rsidR="00802211" w:rsidRPr="00802211" w:rsidRDefault="00117679" w:rsidP="00802211">
      <w:pPr>
        <w:pStyle w:val="Ttulo2"/>
        <w:rPr>
          <w:caps w:val="0"/>
          <w:lang w:val="es-ES"/>
        </w:rPr>
      </w:pPr>
      <w:bookmarkStart w:id="8" w:name="_Toc446068899"/>
      <w:r>
        <w:rPr>
          <w:caps w:val="0"/>
          <w:lang w:val="es-ES"/>
        </w:rPr>
        <w:t>Interfaz gráfica y su uso</w:t>
      </w:r>
      <w:bookmarkEnd w:id="8"/>
    </w:p>
    <w:p w:rsidR="0032113E" w:rsidRPr="0032113E" w:rsidRDefault="0032113E" w:rsidP="0032113E">
      <w:pPr>
        <w:tabs>
          <w:tab w:val="left" w:pos="5220"/>
        </w:tabs>
        <w:rPr>
          <w:rFonts w:ascii="Corbel" w:hAnsi="Corbel"/>
          <w:noProof/>
          <w:lang w:val="es-ES"/>
        </w:rPr>
      </w:pPr>
      <w:r>
        <w:rPr>
          <w:rFonts w:ascii="Corbel" w:hAnsi="Corbel"/>
          <w:noProof/>
          <w:lang w:val="es-ES"/>
        </w:rPr>
        <w:lastRenderedPageBreak/>
        <w:t xml:space="preserve">Contiene el método </w:t>
      </w:r>
      <w:r w:rsidRPr="0032113E">
        <w:rPr>
          <w:rFonts w:ascii="Corbel" w:hAnsi="Corbel"/>
          <w:i/>
          <w:noProof/>
          <w:lang w:val="es-ES"/>
        </w:rPr>
        <w:t>main</w:t>
      </w:r>
      <w:r>
        <w:rPr>
          <w:rFonts w:ascii="Corbel" w:hAnsi="Corbel"/>
          <w:noProof/>
          <w:lang w:val="es-ES"/>
        </w:rPr>
        <w:t xml:space="preserve"> del programa, que hace uso de la librería construida, utilizando una función u otra dependiendo de los argumentos recibidos.</w:t>
      </w:r>
    </w:p>
    <w:p w:rsidR="0032113E" w:rsidRDefault="00802211" w:rsidP="0032113E">
      <w:pPr>
        <w:tabs>
          <w:tab w:val="left" w:pos="5220"/>
        </w:tabs>
        <w:spacing w:before="0" w:after="0"/>
        <w:rPr>
          <w:rFonts w:ascii="Corbel" w:hAnsi="Corbel"/>
          <w:noProof/>
          <w:lang w:val="es-ES"/>
        </w:rPr>
      </w:pPr>
      <w:r>
        <w:rPr>
          <w:rFonts w:ascii="Corbel" w:hAnsi="Corbel"/>
          <w:noProof/>
          <w:lang w:val="es-ES"/>
        </w:rPr>
        <w:t>Comienza con la inclusión de las librerías necesarias</w:t>
      </w:r>
      <w:r w:rsidR="0032113E">
        <w:rPr>
          <w:rFonts w:ascii="Corbel" w:hAnsi="Corbel"/>
          <w:noProof/>
          <w:lang w:val="es-ES"/>
        </w:rPr>
        <w:t>, tras lo cual se comprueban los argumentos recibidos:</w:t>
      </w:r>
    </w:p>
    <w:p w:rsidR="0032113E" w:rsidRDefault="0032113E" w:rsidP="00AA4408">
      <w:pPr>
        <w:spacing w:after="0"/>
        <w:ind w:left="720"/>
        <w:rPr>
          <w:rFonts w:ascii="Corbel" w:hAnsi="Corbel"/>
          <w:noProof/>
          <w:lang w:val="es-ES"/>
        </w:rPr>
      </w:pPr>
      <w:r>
        <w:rPr>
          <w:rFonts w:ascii="Corbel" w:hAnsi="Corbel"/>
          <w:noProof/>
          <w:lang w:val="es-ES"/>
        </w:rPr>
        <w:t>-Si no se reciben al menos dos argumentos</w:t>
      </w:r>
      <w:r w:rsidR="000070FF">
        <w:rPr>
          <w:rFonts w:ascii="Corbel" w:hAnsi="Corbel"/>
          <w:noProof/>
          <w:lang w:val="es-ES"/>
        </w:rPr>
        <w:t xml:space="preserve"> </w:t>
      </w:r>
      <w:r>
        <w:rPr>
          <w:rFonts w:ascii="Corbel" w:hAnsi="Corbel"/>
          <w:noProof/>
          <w:lang w:val="es-ES"/>
        </w:rPr>
        <w:t>(la ruta del ejecutable y el nombre de una función), no se realiza ninguna función, se avisa y finaliza la ejecución del programa.</w:t>
      </w:r>
    </w:p>
    <w:p w:rsidR="001F585F" w:rsidRDefault="001F585F" w:rsidP="00AA4408">
      <w:pPr>
        <w:spacing w:after="0"/>
        <w:ind w:left="720"/>
        <w:rPr>
          <w:rFonts w:ascii="Corbel" w:hAnsi="Corbel"/>
          <w:noProof/>
          <w:lang w:val="es-ES"/>
        </w:rPr>
      </w:pPr>
      <w:r>
        <w:rPr>
          <w:rFonts w:ascii="Corbel" w:hAnsi="Corbel"/>
          <w:noProof/>
          <w:lang w:val="es-ES"/>
        </w:rPr>
        <w:t xml:space="preserve">-El segundo argumento recibido se corresponde con el nombre de la función a ejecutar, con lo que en el posterior </w:t>
      </w:r>
      <w:r>
        <w:rPr>
          <w:rFonts w:ascii="Corbel" w:hAnsi="Corbel"/>
          <w:i/>
          <w:noProof/>
          <w:lang w:val="es-ES"/>
        </w:rPr>
        <w:t>switch</w:t>
      </w:r>
      <w:r>
        <w:rPr>
          <w:rFonts w:ascii="Corbel" w:hAnsi="Corbel"/>
          <w:noProof/>
          <w:lang w:val="es-ES"/>
        </w:rPr>
        <w:t xml:space="preserve"> se decidirá qué función realizar.</w:t>
      </w:r>
    </w:p>
    <w:p w:rsidR="00327B20" w:rsidRDefault="001F585F" w:rsidP="00AA4408">
      <w:pPr>
        <w:spacing w:after="0"/>
        <w:ind w:left="720"/>
        <w:rPr>
          <w:rFonts w:ascii="Corbel" w:hAnsi="Corbel"/>
          <w:noProof/>
          <w:lang w:val="es-ES"/>
        </w:rPr>
      </w:pPr>
      <w:r>
        <w:rPr>
          <w:rFonts w:ascii="Corbel" w:hAnsi="Corbel"/>
          <w:noProof/>
          <w:lang w:val="es-ES"/>
        </w:rPr>
        <w:t xml:space="preserve">-En caso de recibir un tercer argumento, éste </w:t>
      </w:r>
      <w:r w:rsidR="00327B20">
        <w:rPr>
          <w:rFonts w:ascii="Corbel" w:hAnsi="Corbel"/>
          <w:noProof/>
          <w:lang w:val="es-ES"/>
        </w:rPr>
        <w:t>indicará el número de líneas que se aplica a la función. Se pasará a la función como argumento N.</w:t>
      </w:r>
    </w:p>
    <w:p w:rsidR="00AA4408" w:rsidRPr="001F585F" w:rsidRDefault="00AA4408" w:rsidP="00AA4408">
      <w:pPr>
        <w:spacing w:after="0"/>
        <w:ind w:left="720"/>
        <w:rPr>
          <w:rFonts w:ascii="Corbel" w:hAnsi="Corbel"/>
          <w:noProof/>
          <w:lang w:val="es-ES"/>
        </w:rPr>
      </w:pPr>
      <w:r>
        <w:rPr>
          <w:rFonts w:ascii="Corbel" w:hAnsi="Corbel"/>
          <w:noProof/>
          <w:lang w:val="es-ES"/>
        </w:rPr>
        <w:t>-Si no se recibe el tercer argumento, se realiza la función con un argumento fijo DEF, cuyo valor es 10 (al igual que las funciones que se pueden llamar desde el terminal del sistema operativo).</w:t>
      </w:r>
    </w:p>
    <w:p w:rsidR="0032113E" w:rsidRDefault="0032113E" w:rsidP="0032113E">
      <w:pPr>
        <w:tabs>
          <w:tab w:val="left" w:pos="5220"/>
        </w:tabs>
        <w:rPr>
          <w:rFonts w:ascii="Corbel" w:hAnsi="Corbel"/>
          <w:noProof/>
          <w:lang w:val="es-ES"/>
        </w:rPr>
      </w:pPr>
    </w:p>
    <w:p w:rsidR="00802211" w:rsidRDefault="00802211">
      <w:pPr>
        <w:rPr>
          <w:rFonts w:ascii="Corbel" w:hAnsi="Corbel"/>
          <w:noProof/>
          <w:lang w:val="es-ES"/>
        </w:rPr>
      </w:pPr>
    </w:p>
    <w:p w:rsidR="00822ACA" w:rsidRDefault="00822ACA">
      <w:pPr>
        <w:rPr>
          <w:rFonts w:ascii="Corbel" w:eastAsiaTheme="majorEastAsia" w:hAnsi="Corbel" w:cstheme="majorBidi"/>
          <w:caps/>
          <w:noProof/>
          <w:color w:val="FFFFFF"/>
          <w:spacing w:val="15"/>
          <w:lang w:val="es-ES"/>
        </w:rPr>
      </w:pPr>
      <w:r>
        <w:rPr>
          <w:rFonts w:ascii="Corbel" w:hAnsi="Corbel"/>
          <w:noProof/>
          <w:color w:val="FFFFFF"/>
          <w:lang w:val="es-ES"/>
        </w:rPr>
        <w:br w:type="page"/>
      </w:r>
    </w:p>
    <w:p w:rsidR="00B00C83" w:rsidRPr="00C565CB" w:rsidRDefault="00802211" w:rsidP="00B00C83">
      <w:pPr>
        <w:pStyle w:val="Ttulo1"/>
        <w:rPr>
          <w:noProof/>
          <w:lang w:val="es-ES"/>
        </w:rPr>
      </w:pPr>
      <w:bookmarkStart w:id="9" w:name="_Toc446068900"/>
      <w:r>
        <w:rPr>
          <w:rFonts w:ascii="Corbel" w:hAnsi="Corbel"/>
          <w:noProof/>
          <w:color w:val="FFFFFF"/>
          <w:lang w:val="es-ES"/>
        </w:rPr>
        <w:lastRenderedPageBreak/>
        <w:t>EJEMPLOS DE EJECUCIÓN</w:t>
      </w:r>
      <w:bookmarkEnd w:id="9"/>
    </w:p>
    <w:p w:rsidR="00F60BC5" w:rsidRDefault="00F60BC5" w:rsidP="00B00C83">
      <w:pPr>
        <w:rPr>
          <w:lang w:val="es-ES"/>
        </w:rPr>
      </w:pPr>
      <w:r>
        <w:rPr>
          <w:lang w:val="es-ES"/>
        </w:rPr>
        <w:t xml:space="preserve">A </w:t>
      </w:r>
      <w:r w:rsidR="00401CE8">
        <w:rPr>
          <w:lang w:val="es-ES"/>
        </w:rPr>
        <w:t>continuación,</w:t>
      </w:r>
      <w:r>
        <w:rPr>
          <w:lang w:val="es-ES"/>
        </w:rPr>
        <w:t xml:space="preserve"> se muestran las capturas de pantallas correspondientes a la ejecución del código:</w:t>
      </w:r>
    </w:p>
    <w:p w:rsidR="00F60BC5" w:rsidRPr="00A57967" w:rsidRDefault="00A57967" w:rsidP="00F60BC5">
      <w:pPr>
        <w:pStyle w:val="Ttulo2"/>
        <w:rPr>
          <w:caps w:val="0"/>
          <w:lang w:val="es-ES"/>
        </w:rPr>
      </w:pPr>
      <w:bookmarkStart w:id="10" w:name="_Toc446068901"/>
      <w:r w:rsidRPr="00A57967">
        <w:rPr>
          <w:caps w:val="0"/>
          <w:lang w:val="es-ES"/>
        </w:rPr>
        <w:t xml:space="preserve">Control de errores en la entrada de </w:t>
      </w:r>
      <w:r w:rsidR="00401CE8">
        <w:rPr>
          <w:caps w:val="0"/>
          <w:lang w:val="es-ES"/>
        </w:rPr>
        <w:t>argumentos</w:t>
      </w:r>
      <w:bookmarkEnd w:id="10"/>
    </w:p>
    <w:p w:rsidR="00F60BC5" w:rsidRDefault="00401CE8" w:rsidP="00E24F48">
      <w:pPr>
        <w:jc w:val="center"/>
        <w:rPr>
          <w:lang w:val="es-ES"/>
        </w:rPr>
      </w:pPr>
      <w:r>
        <w:rPr>
          <w:noProof/>
          <w:lang w:val="es-ES" w:eastAsia="es-ES"/>
        </w:rPr>
        <w:drawing>
          <wp:inline distT="0" distB="0" distL="0" distR="0" wp14:anchorId="2A4D5EA5" wp14:editId="7534A7CB">
            <wp:extent cx="5619750" cy="24316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369" cy="2436650"/>
                    </a:xfrm>
                    <a:prstGeom prst="rect">
                      <a:avLst/>
                    </a:prstGeom>
                    <a:noFill/>
                    <a:ln>
                      <a:noFill/>
                    </a:ln>
                  </pic:spPr>
                </pic:pic>
              </a:graphicData>
            </a:graphic>
          </wp:inline>
        </w:drawing>
      </w:r>
    </w:p>
    <w:p w:rsidR="00401CE8" w:rsidRPr="00401CE8" w:rsidRDefault="00401CE8" w:rsidP="00401CE8">
      <w:pPr>
        <w:pStyle w:val="Ttulo2"/>
        <w:rPr>
          <w:caps w:val="0"/>
          <w:lang w:val="es-ES"/>
        </w:rPr>
      </w:pPr>
      <w:bookmarkStart w:id="11" w:name="_Toc446068902"/>
      <w:r w:rsidRPr="00401CE8">
        <w:rPr>
          <w:caps w:val="0"/>
          <w:lang w:val="es-ES"/>
        </w:rPr>
        <w:t xml:space="preserve">Ejecución de la función </w:t>
      </w:r>
      <w:r w:rsidRPr="00401CE8">
        <w:rPr>
          <w:i/>
          <w:caps w:val="0"/>
          <w:lang w:val="es-ES"/>
        </w:rPr>
        <w:t>head</w:t>
      </w:r>
      <w:bookmarkEnd w:id="11"/>
    </w:p>
    <w:p w:rsidR="00F60BC5" w:rsidRDefault="00401CE8" w:rsidP="00E24F48">
      <w:pPr>
        <w:jc w:val="center"/>
        <w:rPr>
          <w:lang w:val="es-ES"/>
        </w:rPr>
      </w:pPr>
      <w:r>
        <w:rPr>
          <w:noProof/>
          <w:lang w:val="es-ES" w:eastAsia="es-ES"/>
        </w:rPr>
        <w:drawing>
          <wp:inline distT="0" distB="0" distL="0" distR="0" wp14:anchorId="00161E5F" wp14:editId="6B97CD4B">
            <wp:extent cx="5611692" cy="4118836"/>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1173" cy="4140474"/>
                    </a:xfrm>
                    <a:prstGeom prst="rect">
                      <a:avLst/>
                    </a:prstGeom>
                    <a:noFill/>
                    <a:ln>
                      <a:noFill/>
                    </a:ln>
                  </pic:spPr>
                </pic:pic>
              </a:graphicData>
            </a:graphic>
          </wp:inline>
        </w:drawing>
      </w:r>
    </w:p>
    <w:p w:rsidR="00E24F48" w:rsidRPr="00E24F48" w:rsidRDefault="00E24F48" w:rsidP="00E24F48">
      <w:pPr>
        <w:pStyle w:val="Ttulo2"/>
        <w:rPr>
          <w:caps w:val="0"/>
          <w:lang w:val="es-ES"/>
        </w:rPr>
      </w:pPr>
      <w:bookmarkStart w:id="12" w:name="_Toc446068903"/>
      <w:r w:rsidRPr="00E24F48">
        <w:rPr>
          <w:caps w:val="0"/>
          <w:lang w:val="es-ES"/>
        </w:rPr>
        <w:lastRenderedPageBreak/>
        <w:t xml:space="preserve">Ejecución de la función </w:t>
      </w:r>
      <w:proofErr w:type="spellStart"/>
      <w:r w:rsidRPr="00E24F48">
        <w:rPr>
          <w:i/>
          <w:caps w:val="0"/>
          <w:lang w:val="es-ES"/>
        </w:rPr>
        <w:t>tail</w:t>
      </w:r>
      <w:bookmarkEnd w:id="12"/>
      <w:proofErr w:type="spellEnd"/>
    </w:p>
    <w:p w:rsidR="00401CE8" w:rsidRDefault="001E5EAC" w:rsidP="001E5EAC">
      <w:pPr>
        <w:jc w:val="center"/>
        <w:rPr>
          <w:lang w:val="es-ES"/>
        </w:rPr>
      </w:pPr>
      <w:r>
        <w:rPr>
          <w:noProof/>
          <w:lang w:val="es-ES" w:eastAsia="es-ES"/>
        </w:rPr>
        <w:drawing>
          <wp:inline distT="0" distB="0" distL="0" distR="0" wp14:anchorId="39ABAB96" wp14:editId="09E26BFE">
            <wp:extent cx="5762625" cy="4412154"/>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775" cy="4413800"/>
                    </a:xfrm>
                    <a:prstGeom prst="rect">
                      <a:avLst/>
                    </a:prstGeom>
                    <a:noFill/>
                    <a:ln>
                      <a:noFill/>
                    </a:ln>
                  </pic:spPr>
                </pic:pic>
              </a:graphicData>
            </a:graphic>
          </wp:inline>
        </w:drawing>
      </w:r>
    </w:p>
    <w:p w:rsidR="0050254E" w:rsidRDefault="0050254E">
      <w:pPr>
        <w:rPr>
          <w:rFonts w:asciiTheme="majorHAnsi" w:eastAsiaTheme="majorEastAsia" w:hAnsiTheme="majorHAnsi" w:cstheme="majorBidi"/>
          <w:spacing w:val="15"/>
          <w:lang w:val="es-ES"/>
        </w:rPr>
      </w:pPr>
      <w:r>
        <w:rPr>
          <w:caps/>
          <w:lang w:val="es-ES"/>
        </w:rPr>
        <w:br w:type="page"/>
      </w:r>
    </w:p>
    <w:p w:rsidR="001E5EAC" w:rsidRPr="001E5EAC" w:rsidRDefault="001E5EAC" w:rsidP="001E5EAC">
      <w:pPr>
        <w:pStyle w:val="Ttulo2"/>
        <w:rPr>
          <w:caps w:val="0"/>
          <w:lang w:val="es-ES"/>
        </w:rPr>
      </w:pPr>
      <w:bookmarkStart w:id="13" w:name="_Toc446068904"/>
      <w:r w:rsidRPr="001E5EAC">
        <w:rPr>
          <w:caps w:val="0"/>
          <w:lang w:val="es-ES"/>
        </w:rPr>
        <w:lastRenderedPageBreak/>
        <w:t xml:space="preserve">Ejecución de la función </w:t>
      </w:r>
      <w:proofErr w:type="spellStart"/>
      <w:r w:rsidRPr="001E5EAC">
        <w:rPr>
          <w:i/>
          <w:caps w:val="0"/>
          <w:lang w:val="es-ES"/>
        </w:rPr>
        <w:t>longlines</w:t>
      </w:r>
      <w:bookmarkEnd w:id="13"/>
      <w:proofErr w:type="spellEnd"/>
    </w:p>
    <w:p w:rsidR="0050254E" w:rsidRDefault="0050254E" w:rsidP="0050254E">
      <w:pPr>
        <w:spacing w:after="0"/>
        <w:rPr>
          <w:lang w:val="es-ES"/>
        </w:rPr>
      </w:pPr>
      <w:r>
        <w:rPr>
          <w:noProof/>
          <w:lang w:val="es-ES" w:eastAsia="es-ES"/>
        </w:rPr>
        <w:drawing>
          <wp:inline distT="0" distB="0" distL="0" distR="0" wp14:anchorId="4E55A239" wp14:editId="463D5254">
            <wp:extent cx="5934075" cy="3467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rsidR="0050254E" w:rsidRDefault="0050254E" w:rsidP="0050254E">
      <w:pPr>
        <w:spacing w:before="0"/>
        <w:rPr>
          <w:lang w:val="es-ES"/>
        </w:rPr>
      </w:pPr>
      <w:r>
        <w:rPr>
          <w:noProof/>
          <w:lang w:val="es-ES" w:eastAsia="es-ES"/>
        </w:rPr>
        <w:drawing>
          <wp:inline distT="0" distB="0" distL="0" distR="0" wp14:anchorId="398C3064" wp14:editId="522937EE">
            <wp:extent cx="5943600" cy="1438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24206D" w:rsidRDefault="0024206D">
      <w:pPr>
        <w:rPr>
          <w:rFonts w:asciiTheme="majorHAnsi" w:eastAsiaTheme="majorEastAsia" w:hAnsiTheme="majorHAnsi" w:cstheme="majorBidi"/>
          <w:spacing w:val="15"/>
          <w:lang w:val="es-ES"/>
        </w:rPr>
      </w:pPr>
      <w:r>
        <w:rPr>
          <w:caps/>
          <w:lang w:val="es-ES"/>
        </w:rPr>
        <w:br w:type="page"/>
      </w:r>
    </w:p>
    <w:p w:rsidR="00582F3B" w:rsidRPr="0024206D" w:rsidRDefault="0024206D" w:rsidP="0024206D">
      <w:pPr>
        <w:pStyle w:val="Ttulo2"/>
        <w:rPr>
          <w:caps w:val="0"/>
          <w:lang w:val="es-ES"/>
        </w:rPr>
      </w:pPr>
      <w:bookmarkStart w:id="14" w:name="_Toc446068905"/>
      <w:r w:rsidRPr="001E5EAC">
        <w:rPr>
          <w:caps w:val="0"/>
          <w:lang w:val="es-ES"/>
        </w:rPr>
        <w:lastRenderedPageBreak/>
        <w:t xml:space="preserve">Ejecución de la función </w:t>
      </w:r>
      <w:proofErr w:type="spellStart"/>
      <w:r w:rsidRPr="001E5EAC">
        <w:rPr>
          <w:i/>
          <w:caps w:val="0"/>
          <w:lang w:val="es-ES"/>
        </w:rPr>
        <w:t>longlines</w:t>
      </w:r>
      <w:proofErr w:type="spellEnd"/>
      <w:r>
        <w:rPr>
          <w:caps w:val="0"/>
          <w:lang w:val="es-ES"/>
        </w:rPr>
        <w:t xml:space="preserve"> con un fichero como </w:t>
      </w:r>
      <w:proofErr w:type="spellStart"/>
      <w:r>
        <w:rPr>
          <w:i/>
          <w:caps w:val="0"/>
          <w:lang w:val="es-ES"/>
        </w:rPr>
        <w:t>stdin</w:t>
      </w:r>
      <w:bookmarkEnd w:id="14"/>
      <w:proofErr w:type="spellEnd"/>
    </w:p>
    <w:p w:rsidR="0024206D" w:rsidRDefault="00F03150">
      <w:pPr>
        <w:rPr>
          <w:rFonts w:asciiTheme="majorHAnsi" w:eastAsiaTheme="majorEastAsia" w:hAnsiTheme="majorHAnsi" w:cstheme="majorBidi"/>
          <w:caps/>
          <w:color w:val="FFFFFF" w:themeColor="background1"/>
          <w:spacing w:val="15"/>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37.3pt">
            <v:imagedata r:id="rId15" o:title="longlinesfile"/>
          </v:shape>
        </w:pict>
      </w:r>
      <w:r w:rsidR="0024206D">
        <w:rPr>
          <w:lang w:val="es-ES"/>
        </w:rPr>
        <w:br w:type="page"/>
      </w:r>
    </w:p>
    <w:p w:rsidR="0050254E" w:rsidRDefault="0050254E" w:rsidP="0050254E">
      <w:pPr>
        <w:pStyle w:val="Ttulo1"/>
        <w:rPr>
          <w:lang w:val="es-ES"/>
        </w:rPr>
      </w:pPr>
      <w:bookmarkStart w:id="15" w:name="_Toc446068906"/>
      <w:r>
        <w:rPr>
          <w:lang w:val="es-ES"/>
        </w:rPr>
        <w:lastRenderedPageBreak/>
        <w:t>Comentarios personales</w:t>
      </w:r>
      <w:bookmarkEnd w:id="15"/>
    </w:p>
    <w:p w:rsidR="0068153F" w:rsidRPr="0068153F" w:rsidRDefault="0068153F" w:rsidP="0068153F">
      <w:pPr>
        <w:rPr>
          <w:lang w:val="es-ES"/>
        </w:rPr>
      </w:pPr>
    </w:p>
    <w:p w:rsidR="00582F3B" w:rsidRPr="0068153F" w:rsidRDefault="0068153F" w:rsidP="0068153F">
      <w:pPr>
        <w:pStyle w:val="Ttulo2"/>
        <w:rPr>
          <w:caps w:val="0"/>
          <w:lang w:val="es-ES"/>
        </w:rPr>
      </w:pPr>
      <w:bookmarkStart w:id="16" w:name="_Toc446068907"/>
      <w:r w:rsidRPr="0068153F">
        <w:rPr>
          <w:caps w:val="0"/>
          <w:lang w:val="es-ES"/>
        </w:rPr>
        <w:t>Problemas encontrados</w:t>
      </w:r>
      <w:r w:rsidR="00305E32">
        <w:rPr>
          <w:caps w:val="0"/>
          <w:lang w:val="es-ES"/>
        </w:rPr>
        <w:t xml:space="preserve"> y decisiones tomadas</w:t>
      </w:r>
      <w:bookmarkEnd w:id="16"/>
    </w:p>
    <w:p w:rsidR="002717E8" w:rsidRDefault="002717E8" w:rsidP="00305E32">
      <w:pPr>
        <w:spacing w:before="0" w:after="0"/>
        <w:rPr>
          <w:lang w:val="es-ES"/>
        </w:rPr>
      </w:pPr>
      <w:r>
        <w:rPr>
          <w:lang w:val="es-ES"/>
        </w:rPr>
        <w:t>He encontrado grandes dificultades al encontrarme ante un lenguaje que no he utilizado nunca, así como la dificultad añadida de no contar con un compañero en una práctica orientada a su resoluci</w:t>
      </w:r>
      <w:r w:rsidR="00752156">
        <w:rPr>
          <w:lang w:val="es-ES"/>
        </w:rPr>
        <w:t>ón en grupos de dos y, además, escasez de tiempo debido a compaginar los estudios con una beca de colaboración concedida por la universidad.</w:t>
      </w:r>
    </w:p>
    <w:p w:rsidR="002717E8" w:rsidRPr="002717E8" w:rsidRDefault="002717E8" w:rsidP="00305E32">
      <w:pPr>
        <w:spacing w:before="0"/>
        <w:rPr>
          <w:caps/>
          <w:lang w:val="es-ES"/>
        </w:rPr>
      </w:pPr>
      <w:r>
        <w:rPr>
          <w:lang w:val="es-ES"/>
        </w:rPr>
        <w:t xml:space="preserve">Sin embargo, he sido capaz de solventar estas dificultades gracias a los apuntes de </w:t>
      </w:r>
      <w:r w:rsidR="00752156">
        <w:rPr>
          <w:lang w:val="es-ES"/>
        </w:rPr>
        <w:t>la asignatura,</w:t>
      </w:r>
      <w:r>
        <w:rPr>
          <w:lang w:val="es-ES"/>
        </w:rPr>
        <w:t xml:space="preserve"> un esfuerzo </w:t>
      </w:r>
      <w:r w:rsidR="00752156">
        <w:rPr>
          <w:lang w:val="es-ES"/>
        </w:rPr>
        <w:t>extra y conocimientos previos de otros lenguajes como Java.</w:t>
      </w:r>
    </w:p>
    <w:p w:rsidR="002717E8" w:rsidRDefault="002717E8" w:rsidP="00305E32">
      <w:pPr>
        <w:rPr>
          <w:lang w:val="es-ES"/>
        </w:rPr>
      </w:pPr>
      <w:r>
        <w:rPr>
          <w:lang w:val="es-ES"/>
        </w:rPr>
        <w:t>Durante la realización de la práctica</w:t>
      </w:r>
      <w:r w:rsidR="00D104DD">
        <w:rPr>
          <w:lang w:val="es-ES"/>
        </w:rPr>
        <w:t xml:space="preserve"> me he encontrado con varios aspectos de la misma sobre los que he tenido que tomar decisiones.</w:t>
      </w:r>
    </w:p>
    <w:p w:rsidR="002717E8" w:rsidRDefault="00D104DD" w:rsidP="00D104DD">
      <w:pPr>
        <w:spacing w:before="0" w:after="0"/>
        <w:rPr>
          <w:lang w:val="es-ES"/>
        </w:rPr>
      </w:pPr>
      <w:r>
        <w:rPr>
          <w:lang w:val="es-ES"/>
        </w:rPr>
        <w:t>Por ejemplo, la elección de la implementación de las funciones, generalmente buscando la mejor optimización y eficacia del código.</w:t>
      </w:r>
    </w:p>
    <w:p w:rsidR="006E4D3D" w:rsidRDefault="00D104DD" w:rsidP="00D104DD">
      <w:pPr>
        <w:spacing w:before="0" w:after="0"/>
        <w:ind w:left="720"/>
        <w:rPr>
          <w:lang w:val="es-ES"/>
        </w:rPr>
      </w:pPr>
      <w:r>
        <w:rPr>
          <w:lang w:val="es-ES"/>
        </w:rPr>
        <w:t xml:space="preserve">-En la función </w:t>
      </w:r>
      <w:proofErr w:type="spellStart"/>
      <w:r w:rsidRPr="00D104DD">
        <w:rPr>
          <w:i/>
          <w:lang w:val="es-ES"/>
        </w:rPr>
        <w:t>tail</w:t>
      </w:r>
      <w:proofErr w:type="spellEnd"/>
      <w:r>
        <w:rPr>
          <w:lang w:val="es-ES"/>
        </w:rPr>
        <w:t xml:space="preserve"> s</w:t>
      </w:r>
      <w:r w:rsidR="006E4D3D" w:rsidRPr="00D104DD">
        <w:rPr>
          <w:lang w:val="es-ES"/>
        </w:rPr>
        <w:t>e</w:t>
      </w:r>
      <w:r w:rsidR="006E4D3D">
        <w:rPr>
          <w:lang w:val="es-ES"/>
        </w:rPr>
        <w:t xml:space="preserve"> ha elegido esta implementación porque resulta la más eficaz, pues se reserva el menor espacio de memoria posible y en cada iteración la complejidad es </w:t>
      </w:r>
      <w:proofErr w:type="gramStart"/>
      <w:r w:rsidR="006E4D3D">
        <w:rPr>
          <w:lang w:val="es-ES"/>
        </w:rPr>
        <w:t>O(</w:t>
      </w:r>
      <w:proofErr w:type="gramEnd"/>
      <w:r w:rsidR="006E4D3D">
        <w:rPr>
          <w:lang w:val="es-ES"/>
        </w:rPr>
        <w:t>1</w:t>
      </w:r>
      <w:r w:rsidR="00C85441">
        <w:rPr>
          <w:lang w:val="es-ES"/>
        </w:rPr>
        <w:t>).</w:t>
      </w:r>
    </w:p>
    <w:p w:rsidR="00D104DD" w:rsidRPr="00D104DD" w:rsidRDefault="00D104DD" w:rsidP="00D104DD">
      <w:pPr>
        <w:spacing w:after="0"/>
        <w:ind w:left="720"/>
        <w:rPr>
          <w:lang w:val="es-ES"/>
        </w:rPr>
      </w:pPr>
      <w:r>
        <w:rPr>
          <w:lang w:val="es-ES"/>
        </w:rPr>
        <w:t xml:space="preserve">-En la función </w:t>
      </w:r>
      <w:proofErr w:type="spellStart"/>
      <w:r w:rsidRPr="00D104DD">
        <w:rPr>
          <w:i/>
          <w:lang w:val="es-ES"/>
        </w:rPr>
        <w:t>longlines</w:t>
      </w:r>
      <w:proofErr w:type="spellEnd"/>
      <w:r>
        <w:rPr>
          <w:lang w:val="es-ES"/>
        </w:rPr>
        <w:t xml:space="preserve">, por el contrario, la complejidad se eleva a O(n), pues por cada línea recibida tiene que </w:t>
      </w:r>
      <w:r w:rsidR="00305E32">
        <w:rPr>
          <w:lang w:val="es-ES"/>
        </w:rPr>
        <w:t>volver a</w:t>
      </w:r>
      <w:r>
        <w:rPr>
          <w:lang w:val="es-ES"/>
        </w:rPr>
        <w:t xml:space="preserve"> comprobar cuál es la de menor longitud.</w:t>
      </w:r>
    </w:p>
    <w:p w:rsidR="00D104DD" w:rsidRDefault="00305E32" w:rsidP="00B00C83">
      <w:pPr>
        <w:rPr>
          <w:rFonts w:ascii="Corbel" w:hAnsi="Corbel"/>
          <w:noProof/>
          <w:lang w:val="es-ES"/>
        </w:rPr>
      </w:pPr>
      <w:r>
        <w:rPr>
          <w:rFonts w:ascii="Corbel" w:hAnsi="Corbel"/>
          <w:noProof/>
          <w:lang w:val="es-ES"/>
        </w:rPr>
        <w:t>Otro ejemplo es la decisión de limitar el tamaño máximo de las líneas de texto</w:t>
      </w:r>
      <w:r w:rsidR="002A3FF8">
        <w:rPr>
          <w:rFonts w:ascii="Corbel" w:hAnsi="Corbel"/>
          <w:noProof/>
          <w:lang w:val="es-ES"/>
        </w:rPr>
        <w:t>, buscando robustecer el código.</w:t>
      </w:r>
    </w:p>
    <w:p w:rsidR="002A3FF8" w:rsidRDefault="002A3FF8" w:rsidP="00B00C83">
      <w:pPr>
        <w:rPr>
          <w:rFonts w:ascii="Corbel" w:hAnsi="Corbel"/>
          <w:noProof/>
          <w:lang w:val="es-ES"/>
        </w:rPr>
      </w:pPr>
      <w:r>
        <w:rPr>
          <w:rFonts w:ascii="Corbel" w:hAnsi="Corbel"/>
          <w:noProof/>
          <w:lang w:val="es-ES"/>
        </w:rPr>
        <w:t>El tiempo dedicado a esta práctica me ha servido para asentar las bases de otro lenguaje de programación más, permitiendome tener un punto de partida para seguir evolucionando en el aprendizaje del lenguaje.</w:t>
      </w:r>
    </w:p>
    <w:sectPr w:rsidR="002A3FF8" w:rsidSect="003E45BB">
      <w:headerReference w:type="default" r:id="rId16"/>
      <w:foot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73C" w:rsidRDefault="0024673C">
      <w:pPr>
        <w:spacing w:after="0" w:line="240" w:lineRule="auto"/>
      </w:pPr>
      <w:r>
        <w:separator/>
      </w:r>
    </w:p>
  </w:endnote>
  <w:endnote w:type="continuationSeparator" w:id="0">
    <w:p w:rsidR="0024673C" w:rsidRDefault="0024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83769"/>
      <w:docPartObj>
        <w:docPartGallery w:val="Page Numbers (Bottom of Page)"/>
        <w:docPartUnique/>
      </w:docPartObj>
    </w:sdtPr>
    <w:sdtEndPr/>
    <w:sdtContent>
      <w:p w:rsidR="00B00C83" w:rsidRDefault="008A7359" w:rsidP="008A7359">
        <w:pPr>
          <w:pStyle w:val="Piedepgina"/>
          <w:ind w:firstLine="3600"/>
          <w:jc w:val="center"/>
        </w:pPr>
        <w:r>
          <w:t xml:space="preserve">Carlos Ruiz Ballesteros - </w:t>
        </w:r>
        <w:r w:rsidR="008C5E20">
          <w:t>Héctor Ruiz-Poveda Coca</w:t>
        </w:r>
        <w:r w:rsidR="008C5E20">
          <w:tab/>
        </w:r>
        <w:r w:rsidR="00B00C83">
          <w:fldChar w:fldCharType="begin"/>
        </w:r>
        <w:r w:rsidR="00B00C83">
          <w:instrText>PAGE   \* MERGEFORMAT</w:instrText>
        </w:r>
        <w:r w:rsidR="00B00C83">
          <w:fldChar w:fldCharType="separate"/>
        </w:r>
        <w:r w:rsidR="00F03150" w:rsidRPr="00F03150">
          <w:rPr>
            <w:noProof/>
            <w:lang w:val="es-ES"/>
          </w:rPr>
          <w:t>9</w:t>
        </w:r>
        <w:r w:rsidR="00B00C83">
          <w:fldChar w:fldCharType="end"/>
        </w:r>
      </w:p>
    </w:sdtContent>
  </w:sdt>
  <w:p w:rsidR="003E45BB" w:rsidRDefault="003E45BB" w:rsidP="00B00C83">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73C" w:rsidRDefault="0024673C">
      <w:pPr>
        <w:spacing w:after="0" w:line="240" w:lineRule="auto"/>
      </w:pPr>
      <w:r>
        <w:separator/>
      </w:r>
    </w:p>
  </w:footnote>
  <w:footnote w:type="continuationSeparator" w:id="0">
    <w:p w:rsidR="0024673C" w:rsidRDefault="00246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5BB" w:rsidRDefault="00A03ABC" w:rsidP="00B00C83">
    <w:pPr>
      <w:pStyle w:val="Encabezado"/>
      <w:jc w:val="center"/>
    </w:pPr>
    <w:proofErr w:type="spellStart"/>
    <w:r>
      <w:t>Procesadores</w:t>
    </w:r>
    <w:proofErr w:type="spellEnd"/>
    <w:r>
      <w:t xml:space="preserve"> de </w:t>
    </w:r>
    <w:proofErr w:type="spellStart"/>
    <w:r>
      <w:t>Lenguajes</w:t>
    </w:r>
    <w:proofErr w:type="spellEnd"/>
    <w:r w:rsidR="003E45BB">
      <w:t xml:space="preserve">. </w:t>
    </w:r>
    <w:proofErr w:type="spellStart"/>
    <w:r>
      <w:t>Análisis</w:t>
    </w:r>
    <w:proofErr w:type="spellEnd"/>
    <w:r>
      <w:t xml:space="preserve"> </w:t>
    </w:r>
    <w:proofErr w:type="spellStart"/>
    <w:r>
      <w:t>léxico</w:t>
    </w:r>
    <w:proofErr w:type="spellEnd"/>
    <w:r>
      <w:t xml:space="preserve"> y </w:t>
    </w:r>
    <w:proofErr w:type="spellStart"/>
    <w:r>
      <w:t>sintáctico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BB"/>
    <w:rsid w:val="000070FF"/>
    <w:rsid w:val="000B0CBE"/>
    <w:rsid w:val="00117679"/>
    <w:rsid w:val="00184EB5"/>
    <w:rsid w:val="001B0BD9"/>
    <w:rsid w:val="001C3F04"/>
    <w:rsid w:val="001E5EAC"/>
    <w:rsid w:val="001F585F"/>
    <w:rsid w:val="00234C55"/>
    <w:rsid w:val="0024206D"/>
    <w:rsid w:val="0024673C"/>
    <w:rsid w:val="00262625"/>
    <w:rsid w:val="002717E8"/>
    <w:rsid w:val="002A3FF8"/>
    <w:rsid w:val="002E3F88"/>
    <w:rsid w:val="00305E32"/>
    <w:rsid w:val="0032113E"/>
    <w:rsid w:val="00327B20"/>
    <w:rsid w:val="003E45BB"/>
    <w:rsid w:val="00401CE8"/>
    <w:rsid w:val="004F7401"/>
    <w:rsid w:val="004F75B1"/>
    <w:rsid w:val="0050254E"/>
    <w:rsid w:val="00582F3B"/>
    <w:rsid w:val="005A06B1"/>
    <w:rsid w:val="00601734"/>
    <w:rsid w:val="0062468F"/>
    <w:rsid w:val="00667AE6"/>
    <w:rsid w:val="0068153F"/>
    <w:rsid w:val="006E4D3D"/>
    <w:rsid w:val="00752156"/>
    <w:rsid w:val="00802211"/>
    <w:rsid w:val="00822ACA"/>
    <w:rsid w:val="00835D44"/>
    <w:rsid w:val="008947FC"/>
    <w:rsid w:val="008A7359"/>
    <w:rsid w:val="008C01E2"/>
    <w:rsid w:val="008C5E20"/>
    <w:rsid w:val="009454DF"/>
    <w:rsid w:val="00A03ABC"/>
    <w:rsid w:val="00A40822"/>
    <w:rsid w:val="00A57967"/>
    <w:rsid w:val="00A6164F"/>
    <w:rsid w:val="00AA4408"/>
    <w:rsid w:val="00AA7DF1"/>
    <w:rsid w:val="00AF0F73"/>
    <w:rsid w:val="00AF7DFA"/>
    <w:rsid w:val="00B00C83"/>
    <w:rsid w:val="00B00D21"/>
    <w:rsid w:val="00B93FB6"/>
    <w:rsid w:val="00C565CB"/>
    <w:rsid w:val="00C85441"/>
    <w:rsid w:val="00CC306C"/>
    <w:rsid w:val="00D104DD"/>
    <w:rsid w:val="00D452E7"/>
    <w:rsid w:val="00D529AB"/>
    <w:rsid w:val="00D86779"/>
    <w:rsid w:val="00DE1F9B"/>
    <w:rsid w:val="00DE69E7"/>
    <w:rsid w:val="00E24F48"/>
    <w:rsid w:val="00E349D9"/>
    <w:rsid w:val="00F03150"/>
    <w:rsid w:val="00F26799"/>
    <w:rsid w:val="00F35A35"/>
    <w:rsid w:val="00F60BC5"/>
    <w:rsid w:val="00F629AC"/>
    <w:rsid w:val="00FA06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1564"/>
  <w15:docId w15:val="{E982E8B7-80D6-4E7B-9178-CB29366D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3E45B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E45BB"/>
  </w:style>
  <w:style w:type="paragraph" w:styleId="Piedepgina">
    <w:name w:val="footer"/>
    <w:basedOn w:val="Normal"/>
    <w:link w:val="PiedepginaCar"/>
    <w:uiPriority w:val="99"/>
    <w:unhideWhenUsed/>
    <w:rsid w:val="003E45B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E45BB"/>
  </w:style>
  <w:style w:type="paragraph" w:styleId="TDC1">
    <w:name w:val="toc 1"/>
    <w:basedOn w:val="Normal"/>
    <w:next w:val="Normal"/>
    <w:autoRedefine/>
    <w:uiPriority w:val="39"/>
    <w:unhideWhenUsed/>
    <w:rsid w:val="00B00C83"/>
    <w:pPr>
      <w:spacing w:after="100"/>
    </w:pPr>
  </w:style>
  <w:style w:type="character" w:styleId="Hipervnculo">
    <w:name w:val="Hyperlink"/>
    <w:basedOn w:val="Fuentedeprrafopredeter"/>
    <w:uiPriority w:val="99"/>
    <w:unhideWhenUsed/>
    <w:rsid w:val="00B00C83"/>
    <w:rPr>
      <w:color w:val="005DBA" w:themeColor="hyperlink"/>
      <w:u w:val="single"/>
    </w:rPr>
  </w:style>
  <w:style w:type="paragraph" w:styleId="TDC2">
    <w:name w:val="toc 2"/>
    <w:basedOn w:val="Normal"/>
    <w:next w:val="Normal"/>
    <w:autoRedefine/>
    <w:uiPriority w:val="39"/>
    <w:unhideWhenUsed/>
    <w:rsid w:val="00CC306C"/>
    <w:pPr>
      <w:spacing w:after="100"/>
      <w:ind w:left="220"/>
    </w:pPr>
  </w:style>
  <w:style w:type="paragraph" w:styleId="TDC3">
    <w:name w:val="toc 3"/>
    <w:basedOn w:val="Normal"/>
    <w:next w:val="Normal"/>
    <w:autoRedefine/>
    <w:uiPriority w:val="39"/>
    <w:unhideWhenUsed/>
    <w:rsid w:val="004F75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to\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GIS-GII</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9A70BFD-E706-4E9C-AE07-9664AE32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1332</TotalTime>
  <Pages>10</Pages>
  <Words>1154</Words>
  <Characters>6350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1</vt: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dc:title>
  <dc:subject>PROCESADORES DE LENGuAJEs</dc:subject>
  <dc:creator>Carlos Ruiz Ballesteros</dc:creator>
  <cp:keywords/>
  <cp:lastModifiedBy>Hector Ruiz-Poveda Coca</cp:lastModifiedBy>
  <cp:revision>15</cp:revision>
  <cp:lastPrinted>2015-11-13T23:25:00Z</cp:lastPrinted>
  <dcterms:created xsi:type="dcterms:W3CDTF">2016-03-17T12:58:00Z</dcterms:created>
  <dcterms:modified xsi:type="dcterms:W3CDTF">2016-03-18T11:53:00Z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